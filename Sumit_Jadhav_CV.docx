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FD654" w14:textId="77777777" w:rsidR="004170A4" w:rsidRDefault="004170A4" w:rsidP="004170A4">
      <w:pPr>
        <w:spacing w:before="2" w:line="140" w:lineRule="exact"/>
        <w:rPr>
          <w:sz w:val="14"/>
          <w:szCs w:val="14"/>
        </w:rPr>
      </w:pPr>
    </w:p>
    <w:p w14:paraId="7A8ADB66" w14:textId="5E6F2FCB" w:rsidR="004170A4" w:rsidRPr="00E16591" w:rsidRDefault="004170A4" w:rsidP="00E16591">
      <w:pPr>
        <w:spacing w:before="9"/>
        <w:ind w:left="100"/>
        <w:rPr>
          <w:rFonts w:ascii="Cambria" w:eastAsia="Cambria" w:hAnsi="Cambria" w:cs="Cambria"/>
          <w:sz w:val="36"/>
          <w:szCs w:val="36"/>
        </w:rPr>
      </w:pPr>
      <w:r w:rsidRPr="0091061E">
        <w:rPr>
          <w:rFonts w:ascii="Tahoma" w:eastAsia="Tahoma" w:hAnsi="Tahoma" w:cs="Tahoma"/>
          <w:w w:val="99"/>
          <w:sz w:val="19"/>
          <w:szCs w:val="19"/>
        </w:rPr>
        <w:t>129 Kings Court</w:t>
      </w:r>
      <w:r>
        <w:rPr>
          <w:rFonts w:ascii="Cambria" w:eastAsia="Cambria" w:hAnsi="Cambria" w:cs="Cambria"/>
          <w:w w:val="99"/>
        </w:rPr>
        <w:t>,</w:t>
      </w:r>
      <w:r w:rsidR="00E16591">
        <w:rPr>
          <w:rFonts w:ascii="Cambria" w:eastAsia="Cambria" w:hAnsi="Cambria" w:cs="Cambria"/>
          <w:w w:val="99"/>
        </w:rPr>
        <w:tab/>
      </w:r>
      <w:r w:rsidR="00E16591">
        <w:rPr>
          <w:rFonts w:ascii="Cambria" w:eastAsia="Cambria" w:hAnsi="Cambria" w:cs="Cambria"/>
          <w:w w:val="99"/>
        </w:rPr>
        <w:tab/>
      </w:r>
      <w:r w:rsidR="00E16591">
        <w:rPr>
          <w:rFonts w:ascii="Cambria" w:eastAsia="Cambria" w:hAnsi="Cambria" w:cs="Cambria"/>
          <w:w w:val="99"/>
        </w:rPr>
        <w:tab/>
      </w:r>
      <w:r w:rsidR="00E16591">
        <w:rPr>
          <w:rFonts w:ascii="Cambria" w:eastAsia="Cambria" w:hAnsi="Cambria" w:cs="Cambria"/>
          <w:w w:val="99"/>
        </w:rPr>
        <w:tab/>
      </w:r>
      <w:r w:rsidR="00E16591">
        <w:rPr>
          <w:rFonts w:ascii="Cambria" w:eastAsia="Cambria" w:hAnsi="Cambria" w:cs="Cambria"/>
          <w:w w:val="99"/>
        </w:rPr>
        <w:tab/>
      </w:r>
      <w:r w:rsidR="00E16591">
        <w:rPr>
          <w:rFonts w:ascii="Cambria" w:eastAsia="Cambria" w:hAnsi="Cambria" w:cs="Cambria"/>
          <w:w w:val="99"/>
        </w:rPr>
        <w:tab/>
      </w:r>
      <w:r w:rsidR="00E16591">
        <w:rPr>
          <w:rFonts w:ascii="Cambria" w:eastAsia="Cambria" w:hAnsi="Cambria" w:cs="Cambria"/>
          <w:w w:val="99"/>
        </w:rPr>
        <w:tab/>
      </w:r>
      <w:r w:rsidR="00E16591">
        <w:rPr>
          <w:rFonts w:ascii="Cambria" w:eastAsia="Cambria" w:hAnsi="Cambria" w:cs="Cambria"/>
          <w:w w:val="99"/>
        </w:rPr>
        <w:tab/>
      </w:r>
      <w:r w:rsidR="00E16591">
        <w:rPr>
          <w:rFonts w:ascii="Cambria" w:eastAsia="Cambria" w:hAnsi="Cambria" w:cs="Cambria"/>
          <w:b/>
          <w:sz w:val="36"/>
          <w:szCs w:val="36"/>
        </w:rPr>
        <w:t>SUMIT JADHAV</w:t>
      </w:r>
    </w:p>
    <w:p w14:paraId="02971769" w14:textId="502DB8CE" w:rsidR="00E16591" w:rsidRPr="0091061E" w:rsidRDefault="00E16591" w:rsidP="00E16591">
      <w:pPr>
        <w:ind w:left="100"/>
        <w:jc w:val="both"/>
        <w:rPr>
          <w:rFonts w:ascii="Tahoma" w:eastAsia="Tahoma" w:hAnsi="Tahoma" w:cs="Tahoma"/>
          <w:w w:val="99"/>
          <w:sz w:val="19"/>
          <w:szCs w:val="19"/>
        </w:rPr>
      </w:pPr>
      <w:r w:rsidRPr="0091061E">
        <w:rPr>
          <w:rFonts w:ascii="Tahoma" w:eastAsia="Tahoma" w:hAnsi="Tahoma" w:cs="Tahoma"/>
          <w:w w:val="99"/>
          <w:sz w:val="19"/>
          <w:szCs w:val="19"/>
        </w:rPr>
        <w:t>Parnell Street,</w:t>
      </w:r>
    </w:p>
    <w:p w14:paraId="05178B22" w14:textId="335FBC2D" w:rsidR="00E16591" w:rsidRPr="0091061E" w:rsidRDefault="00E16591" w:rsidP="00E16591">
      <w:pPr>
        <w:ind w:left="100"/>
        <w:jc w:val="both"/>
        <w:rPr>
          <w:rFonts w:ascii="Tahoma" w:eastAsia="Tahoma" w:hAnsi="Tahoma" w:cs="Tahoma"/>
          <w:w w:val="99"/>
          <w:sz w:val="19"/>
          <w:szCs w:val="19"/>
        </w:rPr>
      </w:pPr>
      <w:r w:rsidRPr="0091061E">
        <w:rPr>
          <w:rFonts w:ascii="Tahoma" w:eastAsia="Tahoma" w:hAnsi="Tahoma" w:cs="Tahoma"/>
          <w:w w:val="99"/>
          <w:sz w:val="19"/>
          <w:szCs w:val="19"/>
        </w:rPr>
        <w:t>Dublin 01</w:t>
      </w:r>
      <w:r w:rsidR="002761F1">
        <w:rPr>
          <w:rFonts w:ascii="Tahoma" w:eastAsia="Tahoma" w:hAnsi="Tahoma" w:cs="Tahoma"/>
          <w:w w:val="99"/>
          <w:sz w:val="19"/>
          <w:szCs w:val="19"/>
        </w:rPr>
        <w:t>.</w:t>
      </w:r>
    </w:p>
    <w:p w14:paraId="75D777F4" w14:textId="77777777" w:rsidR="004170A4" w:rsidRPr="0091061E" w:rsidRDefault="004170A4" w:rsidP="00E16591">
      <w:pPr>
        <w:spacing w:line="220" w:lineRule="exact"/>
        <w:ind w:left="100"/>
        <w:jc w:val="both"/>
        <w:rPr>
          <w:rFonts w:ascii="Tahoma" w:eastAsia="Tahoma" w:hAnsi="Tahoma" w:cs="Tahoma"/>
          <w:w w:val="99"/>
          <w:sz w:val="19"/>
          <w:szCs w:val="19"/>
        </w:rPr>
      </w:pPr>
      <w:r w:rsidRPr="0091061E">
        <w:rPr>
          <w:rFonts w:ascii="Tahoma" w:eastAsia="Tahoma" w:hAnsi="Tahoma" w:cs="Tahoma"/>
          <w:w w:val="99"/>
          <w:sz w:val="19"/>
          <w:szCs w:val="19"/>
        </w:rPr>
        <w:t>Phone: 0894560892</w:t>
      </w:r>
    </w:p>
    <w:p w14:paraId="6621C001" w14:textId="77777777" w:rsidR="004170A4" w:rsidRDefault="004170A4" w:rsidP="00E16591">
      <w:pPr>
        <w:ind w:left="100"/>
        <w:jc w:val="both"/>
        <w:rPr>
          <w:rFonts w:ascii="Cambria" w:eastAsia="Cambria" w:hAnsi="Cambria" w:cs="Cambria"/>
        </w:rPr>
      </w:pPr>
      <w:r w:rsidRPr="0091061E">
        <w:rPr>
          <w:rFonts w:ascii="Tahoma" w:eastAsia="Tahoma" w:hAnsi="Tahoma" w:cs="Tahoma"/>
          <w:w w:val="99"/>
          <w:sz w:val="19"/>
          <w:szCs w:val="19"/>
        </w:rPr>
        <w:t>Email:</w:t>
      </w:r>
      <w:r>
        <w:rPr>
          <w:rFonts w:ascii="Cambria" w:eastAsia="Cambria" w:hAnsi="Cambria" w:cs="Cambria"/>
        </w:rPr>
        <w:t xml:space="preserve"> </w:t>
      </w:r>
      <w:r>
        <w:rPr>
          <w:rFonts w:ascii="Cambria" w:eastAsia="Cambria" w:hAnsi="Cambria" w:cs="Cambria"/>
          <w:color w:val="0000FF"/>
          <w:w w:val="99"/>
          <w:u w:val="single" w:color="0000FF"/>
        </w:rPr>
        <w:t>info.jadhavsumit@gmail.com</w:t>
      </w:r>
    </w:p>
    <w:p w14:paraId="75C797A6" w14:textId="51F585F4" w:rsidR="00D50D55" w:rsidRDefault="004170A4" w:rsidP="00323972">
      <w:pPr>
        <w:spacing w:before="19" w:line="240" w:lineRule="exact"/>
        <w:ind w:firstLine="100"/>
        <w:jc w:val="both"/>
        <w:rPr>
          <w:rStyle w:val="Hyperlink"/>
          <w:rFonts w:ascii="Cambria" w:eastAsia="Cambria" w:hAnsi="Cambria" w:cs="Cambria"/>
          <w:w w:val="99"/>
          <w:position w:val="-1"/>
        </w:rPr>
      </w:pPr>
      <w:r w:rsidRPr="0091061E">
        <w:rPr>
          <w:rFonts w:ascii="Tahoma" w:eastAsia="Tahoma" w:hAnsi="Tahoma" w:cs="Tahoma"/>
          <w:w w:val="99"/>
          <w:sz w:val="19"/>
          <w:szCs w:val="19"/>
        </w:rPr>
        <w:t>LinkedIn:</w:t>
      </w:r>
      <w:r>
        <w:rPr>
          <w:rFonts w:ascii="Cambria" w:eastAsia="Cambria" w:hAnsi="Cambria" w:cs="Cambria"/>
          <w:position w:val="-1"/>
        </w:rPr>
        <w:t xml:space="preserve"> </w:t>
      </w:r>
      <w:hyperlink r:id="rId5" w:history="1">
        <w:r w:rsidRPr="00EA27B9">
          <w:rPr>
            <w:rStyle w:val="Hyperlink"/>
            <w:rFonts w:ascii="Cambria" w:eastAsia="Cambria" w:hAnsi="Cambria" w:cs="Cambria"/>
            <w:w w:val="99"/>
            <w:position w:val="-1"/>
          </w:rPr>
          <w:t>http://ie.linkedin.com/in/sumitjadhav/</w:t>
        </w:r>
      </w:hyperlink>
    </w:p>
    <w:p w14:paraId="5320C7C4" w14:textId="77777777" w:rsidR="00E5724D" w:rsidRPr="00D50D55" w:rsidRDefault="00E5724D" w:rsidP="00323972">
      <w:pPr>
        <w:spacing w:before="19" w:line="240" w:lineRule="exact"/>
        <w:ind w:firstLine="100"/>
        <w:jc w:val="both"/>
        <w:rPr>
          <w:sz w:val="24"/>
          <w:szCs w:val="24"/>
        </w:rPr>
      </w:pPr>
    </w:p>
    <w:p w14:paraId="784FEE3F" w14:textId="75E04E0C" w:rsidR="002761F1" w:rsidRDefault="00D50D55" w:rsidP="002761F1">
      <w:pPr>
        <w:spacing w:before="27" w:line="263" w:lineRule="auto"/>
        <w:ind w:right="87"/>
        <w:jc w:val="both"/>
        <w:rPr>
          <w:rFonts w:ascii="Tahoma" w:eastAsia="Tahoma" w:hAnsi="Tahoma" w:cs="Tahoma"/>
          <w:w w:val="99"/>
          <w:sz w:val="19"/>
          <w:szCs w:val="19"/>
        </w:rPr>
      </w:pPr>
      <w:r>
        <w:rPr>
          <w:noProof/>
        </w:rPr>
        <mc:AlternateContent>
          <mc:Choice Requires="wpg">
            <w:drawing>
              <wp:anchor distT="0" distB="0" distL="114300" distR="114300" simplePos="0" relativeHeight="251675648" behindDoc="1" locked="0" layoutInCell="1" allowOverlap="1" wp14:anchorId="331FDEB9" wp14:editId="07668EE8">
                <wp:simplePos x="0" y="0"/>
                <wp:positionH relativeFrom="margin">
                  <wp:align>right</wp:align>
                </wp:positionH>
                <wp:positionV relativeFrom="paragraph">
                  <wp:posOffset>24737</wp:posOffset>
                </wp:positionV>
                <wp:extent cx="6620085" cy="64024"/>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0085" cy="64024"/>
                          <a:chOff x="1060" y="572"/>
                          <a:chExt cx="10073" cy="12"/>
                        </a:xfrm>
                      </wpg:grpSpPr>
                      <wps:wsp>
                        <wps:cNvPr id="21" name="Freeform 16"/>
                        <wps:cNvSpPr>
                          <a:spLocks/>
                        </wps:cNvSpPr>
                        <wps:spPr bwMode="auto">
                          <a:xfrm>
                            <a:off x="1066" y="578"/>
                            <a:ext cx="9020" cy="0"/>
                          </a:xfrm>
                          <a:custGeom>
                            <a:avLst/>
                            <a:gdLst>
                              <a:gd name="T0" fmla="+- 0 1066 1066"/>
                              <a:gd name="T1" fmla="*/ T0 w 9020"/>
                              <a:gd name="T2" fmla="+- 0 10086 1066"/>
                              <a:gd name="T3" fmla="*/ T2 w 9020"/>
                            </a:gdLst>
                            <a:ahLst/>
                            <a:cxnLst>
                              <a:cxn ang="0">
                                <a:pos x="T1" y="0"/>
                              </a:cxn>
                              <a:cxn ang="0">
                                <a:pos x="T3" y="0"/>
                              </a:cxn>
                            </a:cxnLst>
                            <a:rect l="0" t="0" r="r" b="b"/>
                            <a:pathLst>
                              <a:path w="9020">
                                <a:moveTo>
                                  <a:pt x="0" y="0"/>
                                </a:moveTo>
                                <a:lnTo>
                                  <a:pt x="9020" y="0"/>
                                </a:lnTo>
                              </a:path>
                            </a:pathLst>
                          </a:custGeom>
                          <a:noFill/>
                          <a:ln w="75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17"/>
                        <wps:cNvSpPr>
                          <a:spLocks/>
                        </wps:cNvSpPr>
                        <wps:spPr bwMode="auto">
                          <a:xfrm>
                            <a:off x="10090" y="578"/>
                            <a:ext cx="1037" cy="0"/>
                          </a:xfrm>
                          <a:custGeom>
                            <a:avLst/>
                            <a:gdLst>
                              <a:gd name="T0" fmla="+- 0 10090 10090"/>
                              <a:gd name="T1" fmla="*/ T0 w 1037"/>
                              <a:gd name="T2" fmla="+- 0 11127 10090"/>
                              <a:gd name="T3" fmla="*/ T2 w 1037"/>
                            </a:gdLst>
                            <a:ahLst/>
                            <a:cxnLst>
                              <a:cxn ang="0">
                                <a:pos x="T1" y="0"/>
                              </a:cxn>
                              <a:cxn ang="0">
                                <a:pos x="T3" y="0"/>
                              </a:cxn>
                            </a:cxnLst>
                            <a:rect l="0" t="0" r="r" b="b"/>
                            <a:pathLst>
                              <a:path w="1037">
                                <a:moveTo>
                                  <a:pt x="0" y="0"/>
                                </a:moveTo>
                                <a:lnTo>
                                  <a:pt x="1037" y="0"/>
                                </a:lnTo>
                              </a:path>
                            </a:pathLst>
                          </a:custGeom>
                          <a:noFill/>
                          <a:ln w="75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B5155A" id="Group 20" o:spid="_x0000_s1026" style="position:absolute;margin-left:470.05pt;margin-top:1.95pt;width:521.25pt;height:5.05pt;z-index:-251640832;mso-position-horizontal:right;mso-position-horizontal-relative:margin" coordorigin="1060,572" coordsize="1007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">
                <v:shape id="Freeform 16" o:spid="_x0000_s1027" style="position:absolute;left:1066;top:578;width:9020;height:0;visibility:visible;mso-wrap-style:square;v-text-anchor:top" coordsize="9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" path="m,l9020,e" filled="f" strokeweight=".21069mm">
                  <v:path arrowok="t" o:connecttype="custom" o:connectlocs="0,0;9020,0" o:connectangles="0,0"/>
                </v:shape>
                <v:shape id="Freeform 17" o:spid="_x0000_s1028" style="position:absolute;left:10090;top:578;width:1037;height:0;visibility:visible;mso-wrap-style:square;v-text-anchor:top" coordsize="1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" path="m,l1037,e" filled="f" strokeweight=".21069mm">
                  <v:path arrowok="t" o:connecttype="custom" o:connectlocs="0,0;1037,0" o:connectangles="0,0"/>
                </v:shape>
                <w10:wrap anchorx="margin"/>
              </v:group>
            </w:pict>
          </mc:Fallback>
        </mc:AlternateContent>
      </w:r>
    </w:p>
    <w:p w14:paraId="7783B2BC" w14:textId="59A1E875" w:rsidR="00727776" w:rsidRDefault="002761F1" w:rsidP="002761F1">
      <w:pPr>
        <w:autoSpaceDE w:val="0"/>
        <w:autoSpaceDN w:val="0"/>
        <w:adjustRightInd w:val="0"/>
        <w:ind w:left="100"/>
        <w:rPr>
          <w:rFonts w:ascii="Tahoma" w:eastAsia="Tahoma" w:hAnsi="Tahoma" w:cs="Tahoma"/>
          <w:b/>
          <w:w w:val="99"/>
          <w:sz w:val="19"/>
          <w:szCs w:val="19"/>
        </w:rPr>
      </w:pPr>
      <w:r>
        <w:rPr>
          <w:rFonts w:ascii="Tahoma" w:eastAsia="Tahoma" w:hAnsi="Tahoma" w:cs="Tahoma"/>
          <w:b/>
          <w:w w:val="99"/>
          <w:sz w:val="19"/>
          <w:szCs w:val="19"/>
        </w:rPr>
        <w:t xml:space="preserve"> </w:t>
      </w:r>
      <w:r w:rsidR="00727776" w:rsidRPr="00727776">
        <w:rPr>
          <w:rFonts w:ascii="Tahoma" w:eastAsia="Tahoma" w:hAnsi="Tahoma" w:cs="Tahoma"/>
          <w:b/>
          <w:w w:val="99"/>
          <w:sz w:val="19"/>
          <w:szCs w:val="19"/>
        </w:rPr>
        <w:t>Summary</w:t>
      </w:r>
    </w:p>
    <w:p w14:paraId="2016EC50" w14:textId="2F56E4B7" w:rsidR="00727776" w:rsidRPr="00727776" w:rsidRDefault="00727776" w:rsidP="00727776">
      <w:pPr>
        <w:autoSpaceDE w:val="0"/>
        <w:autoSpaceDN w:val="0"/>
        <w:adjustRightInd w:val="0"/>
        <w:ind w:left="720"/>
        <w:rPr>
          <w:rFonts w:ascii="Tahoma" w:eastAsia="Tahoma" w:hAnsi="Tahoma" w:cs="Tahoma"/>
          <w:b/>
          <w:w w:val="99"/>
          <w:sz w:val="19"/>
          <w:szCs w:val="19"/>
        </w:rPr>
      </w:pPr>
    </w:p>
    <w:p w14:paraId="126CDA06" w14:textId="45DE52B7" w:rsidR="00727776" w:rsidRPr="00727776" w:rsidRDefault="00727776" w:rsidP="00727776">
      <w:pPr>
        <w:pStyle w:val="ListParagraph"/>
        <w:numPr>
          <w:ilvl w:val="0"/>
          <w:numId w:val="5"/>
        </w:numPr>
        <w:rPr>
          <w:rFonts w:ascii="Tahoma" w:eastAsia="Tahoma" w:hAnsi="Tahoma" w:cs="Tahoma"/>
          <w:w w:val="99"/>
          <w:sz w:val="19"/>
          <w:szCs w:val="19"/>
        </w:rPr>
      </w:pPr>
      <w:r w:rsidRPr="00727776">
        <w:rPr>
          <w:rFonts w:ascii="Tahoma" w:eastAsia="Tahoma" w:hAnsi="Tahoma" w:cs="Tahoma"/>
          <w:w w:val="99"/>
          <w:sz w:val="19"/>
          <w:szCs w:val="19"/>
        </w:rPr>
        <w:t>Computer Science graduate and completed MSc in Data Analytics.</w:t>
      </w:r>
    </w:p>
    <w:p w14:paraId="7D180C32" w14:textId="37AF3945" w:rsidR="00727776" w:rsidRPr="00727776" w:rsidRDefault="00727776" w:rsidP="00727776">
      <w:pPr>
        <w:pStyle w:val="ListParagraph"/>
        <w:numPr>
          <w:ilvl w:val="0"/>
          <w:numId w:val="5"/>
        </w:numPr>
        <w:rPr>
          <w:rFonts w:ascii="Tahoma" w:eastAsia="Tahoma" w:hAnsi="Tahoma" w:cs="Tahoma"/>
          <w:w w:val="99"/>
          <w:sz w:val="19"/>
          <w:szCs w:val="19"/>
        </w:rPr>
      </w:pPr>
      <w:r w:rsidRPr="00727776">
        <w:rPr>
          <w:rFonts w:ascii="Tahoma" w:eastAsia="Tahoma" w:hAnsi="Tahoma" w:cs="Tahoma"/>
          <w:w w:val="99"/>
          <w:sz w:val="19"/>
          <w:szCs w:val="19"/>
        </w:rPr>
        <w:t>Two years of experience in software testing and Android application testing.</w:t>
      </w:r>
    </w:p>
    <w:p w14:paraId="7E0778CC" w14:textId="5D50979F" w:rsidR="00727776" w:rsidRPr="00727776" w:rsidRDefault="00727776" w:rsidP="00727776">
      <w:pPr>
        <w:pStyle w:val="ListParagraph"/>
        <w:numPr>
          <w:ilvl w:val="0"/>
          <w:numId w:val="5"/>
        </w:numPr>
        <w:rPr>
          <w:rFonts w:ascii="Tahoma" w:eastAsia="Tahoma" w:hAnsi="Tahoma" w:cs="Tahoma"/>
          <w:w w:val="99"/>
          <w:sz w:val="19"/>
          <w:szCs w:val="19"/>
        </w:rPr>
      </w:pPr>
      <w:r w:rsidRPr="00727776">
        <w:rPr>
          <w:rFonts w:ascii="Tahoma" w:eastAsia="Tahoma" w:hAnsi="Tahoma" w:cs="Tahoma"/>
          <w:w w:val="99"/>
          <w:sz w:val="19"/>
          <w:szCs w:val="19"/>
        </w:rPr>
        <w:t>Knowledge on Machine learning and Statistical analysis</w:t>
      </w:r>
      <w:r w:rsidR="0069559D">
        <w:rPr>
          <w:rFonts w:ascii="Tahoma" w:eastAsia="Tahoma" w:hAnsi="Tahoma" w:cs="Tahoma"/>
          <w:w w:val="99"/>
          <w:sz w:val="19"/>
          <w:szCs w:val="19"/>
        </w:rPr>
        <w:t xml:space="preserve"> and Core Java</w:t>
      </w:r>
      <w:r w:rsidRPr="00727776">
        <w:rPr>
          <w:rFonts w:ascii="Tahoma" w:eastAsia="Tahoma" w:hAnsi="Tahoma" w:cs="Tahoma"/>
          <w:w w:val="99"/>
          <w:sz w:val="19"/>
          <w:szCs w:val="19"/>
        </w:rPr>
        <w:t>.</w:t>
      </w:r>
    </w:p>
    <w:p w14:paraId="407D8809" w14:textId="2AD8A2C1" w:rsidR="008C1D65" w:rsidRDefault="008C1D65" w:rsidP="00727776">
      <w:pPr>
        <w:pStyle w:val="ListParagraph"/>
        <w:numPr>
          <w:ilvl w:val="0"/>
          <w:numId w:val="5"/>
        </w:numPr>
        <w:rPr>
          <w:rFonts w:ascii="Tahoma" w:eastAsia="Tahoma" w:hAnsi="Tahoma" w:cs="Tahoma"/>
          <w:w w:val="99"/>
          <w:sz w:val="19"/>
          <w:szCs w:val="19"/>
        </w:rPr>
      </w:pPr>
      <w:r w:rsidRPr="008C1D65">
        <w:rPr>
          <w:rFonts w:ascii="Tahoma" w:eastAsia="Tahoma" w:hAnsi="Tahoma" w:cs="Tahoma"/>
          <w:w w:val="99"/>
          <w:sz w:val="19"/>
          <w:szCs w:val="19"/>
        </w:rPr>
        <w:t>Hands on experience in front end development with JavaScript, HTML, CSS and Bootstrap</w:t>
      </w:r>
      <w:r>
        <w:rPr>
          <w:rFonts w:ascii="Tahoma" w:eastAsia="Tahoma" w:hAnsi="Tahoma" w:cs="Tahoma"/>
          <w:w w:val="99"/>
          <w:sz w:val="19"/>
          <w:szCs w:val="19"/>
        </w:rPr>
        <w:t>.</w:t>
      </w:r>
      <w:r w:rsidRPr="008C1D65">
        <w:rPr>
          <w:rFonts w:ascii="Tahoma" w:eastAsia="Tahoma" w:hAnsi="Tahoma" w:cs="Tahoma"/>
          <w:w w:val="99"/>
          <w:sz w:val="19"/>
          <w:szCs w:val="19"/>
        </w:rPr>
        <w:t xml:space="preserve"> </w:t>
      </w:r>
    </w:p>
    <w:p w14:paraId="5875BF59" w14:textId="66BB74D2" w:rsidR="00727776" w:rsidRPr="00727776" w:rsidRDefault="008F6656" w:rsidP="00727776">
      <w:pPr>
        <w:pStyle w:val="ListParagraph"/>
        <w:numPr>
          <w:ilvl w:val="0"/>
          <w:numId w:val="5"/>
        </w:numPr>
        <w:rPr>
          <w:rFonts w:ascii="Tahoma" w:eastAsia="Tahoma" w:hAnsi="Tahoma" w:cs="Tahoma"/>
          <w:w w:val="99"/>
          <w:sz w:val="19"/>
          <w:szCs w:val="19"/>
        </w:rPr>
      </w:pPr>
      <w:r w:rsidRPr="008F6656">
        <w:rPr>
          <w:rFonts w:ascii="Tahoma" w:eastAsia="Tahoma" w:hAnsi="Tahoma" w:cs="Tahoma"/>
          <w:w w:val="99"/>
          <w:sz w:val="19"/>
          <w:szCs w:val="19"/>
        </w:rPr>
        <w:t>Experience in managing a software testing team of four members for 7 months.</w:t>
      </w:r>
    </w:p>
    <w:p w14:paraId="06D238BD" w14:textId="45352119" w:rsidR="00727776" w:rsidRPr="00727776" w:rsidRDefault="00727776" w:rsidP="00727776">
      <w:pPr>
        <w:pStyle w:val="ListParagraph"/>
        <w:numPr>
          <w:ilvl w:val="0"/>
          <w:numId w:val="5"/>
        </w:numPr>
        <w:rPr>
          <w:rFonts w:ascii="Tahoma" w:eastAsia="Tahoma" w:hAnsi="Tahoma" w:cs="Tahoma"/>
          <w:w w:val="99"/>
          <w:sz w:val="19"/>
          <w:szCs w:val="19"/>
        </w:rPr>
      </w:pPr>
      <w:r w:rsidRPr="00727776">
        <w:rPr>
          <w:rFonts w:ascii="Tahoma" w:eastAsia="Tahoma" w:hAnsi="Tahoma" w:cs="Tahoma"/>
          <w:w w:val="99"/>
          <w:sz w:val="19"/>
          <w:szCs w:val="19"/>
        </w:rPr>
        <w:t xml:space="preserve">Seeking opportunities in </w:t>
      </w:r>
      <w:r w:rsidR="00327686">
        <w:rPr>
          <w:rFonts w:ascii="Tahoma" w:eastAsia="Tahoma" w:hAnsi="Tahoma" w:cs="Tahoma"/>
          <w:w w:val="99"/>
          <w:sz w:val="19"/>
          <w:szCs w:val="19"/>
        </w:rPr>
        <w:t>Software Testing and QA</w:t>
      </w:r>
      <w:r w:rsidRPr="00727776">
        <w:rPr>
          <w:rFonts w:ascii="Tahoma" w:eastAsia="Tahoma" w:hAnsi="Tahoma" w:cs="Tahoma"/>
          <w:w w:val="99"/>
          <w:sz w:val="19"/>
          <w:szCs w:val="19"/>
        </w:rPr>
        <w:t>.</w:t>
      </w:r>
    </w:p>
    <w:p w14:paraId="64ED832D" w14:textId="274B1786" w:rsidR="00756B16" w:rsidRPr="00727776" w:rsidRDefault="00727776" w:rsidP="00727776">
      <w:pPr>
        <w:spacing w:before="27" w:line="263" w:lineRule="auto"/>
        <w:ind w:left="720" w:right="87"/>
        <w:jc w:val="both"/>
        <w:rPr>
          <w:rFonts w:ascii="Tahoma" w:eastAsia="Tahoma" w:hAnsi="Tahoma" w:cs="Tahoma"/>
          <w:w w:val="99"/>
          <w:sz w:val="19"/>
          <w:szCs w:val="19"/>
        </w:rPr>
      </w:pPr>
      <w:r w:rsidRPr="00727776">
        <w:rPr>
          <w:rFonts w:ascii="CMSY10" w:hAnsi="CMSY10" w:cs="CMSY10"/>
        </w:rPr>
        <w:t xml:space="preserve"> </w:t>
      </w:r>
    </w:p>
    <w:p w14:paraId="47C904D3" w14:textId="5B00CEE4" w:rsidR="00756B16" w:rsidRPr="006741BA" w:rsidRDefault="00756B16" w:rsidP="006741BA">
      <w:pPr>
        <w:spacing w:line="320" w:lineRule="exact"/>
        <w:ind w:right="8130"/>
        <w:jc w:val="both"/>
        <w:rPr>
          <w:rFonts w:ascii="Tahoma" w:eastAsia="Tahoma" w:hAnsi="Tahoma" w:cs="Tahoma"/>
          <w:sz w:val="24"/>
          <w:szCs w:val="24"/>
        </w:rPr>
      </w:pPr>
      <w:r w:rsidRPr="006741BA">
        <w:rPr>
          <w:rFonts w:ascii="Tahoma" w:eastAsia="Tahoma" w:hAnsi="Tahoma" w:cs="Tahoma"/>
          <w:b/>
          <w:w w:val="99"/>
          <w:sz w:val="24"/>
          <w:szCs w:val="24"/>
        </w:rPr>
        <w:t>Work Experience</w:t>
      </w:r>
    </w:p>
    <w:p w14:paraId="05CAEBAC" w14:textId="6EF631C5" w:rsidR="00756B16" w:rsidRDefault="00F70E15" w:rsidP="00053CE0">
      <w:pPr>
        <w:spacing w:before="5" w:line="260" w:lineRule="exact"/>
        <w:rPr>
          <w:sz w:val="26"/>
          <w:szCs w:val="26"/>
        </w:rPr>
      </w:pPr>
      <w:r>
        <w:rPr>
          <w:noProof/>
        </w:rPr>
        <mc:AlternateContent>
          <mc:Choice Requires="wpg">
            <w:drawing>
              <wp:anchor distT="0" distB="0" distL="114300" distR="114300" simplePos="0" relativeHeight="251670528" behindDoc="1" locked="0" layoutInCell="1" allowOverlap="1" wp14:anchorId="205EEA6C" wp14:editId="6223E2F3">
                <wp:simplePos x="0" y="0"/>
                <wp:positionH relativeFrom="margin">
                  <wp:align>left</wp:align>
                </wp:positionH>
                <wp:positionV relativeFrom="paragraph">
                  <wp:posOffset>102159</wp:posOffset>
                </wp:positionV>
                <wp:extent cx="6620085" cy="64024"/>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0085" cy="64024"/>
                          <a:chOff x="1060" y="572"/>
                          <a:chExt cx="10073" cy="12"/>
                        </a:xfrm>
                      </wpg:grpSpPr>
                      <wps:wsp>
                        <wps:cNvPr id="2" name="Freeform 16"/>
                        <wps:cNvSpPr>
                          <a:spLocks/>
                        </wps:cNvSpPr>
                        <wps:spPr bwMode="auto">
                          <a:xfrm>
                            <a:off x="1066" y="578"/>
                            <a:ext cx="9020" cy="0"/>
                          </a:xfrm>
                          <a:custGeom>
                            <a:avLst/>
                            <a:gdLst>
                              <a:gd name="T0" fmla="+- 0 1066 1066"/>
                              <a:gd name="T1" fmla="*/ T0 w 9020"/>
                              <a:gd name="T2" fmla="+- 0 10086 1066"/>
                              <a:gd name="T3" fmla="*/ T2 w 9020"/>
                            </a:gdLst>
                            <a:ahLst/>
                            <a:cxnLst>
                              <a:cxn ang="0">
                                <a:pos x="T1" y="0"/>
                              </a:cxn>
                              <a:cxn ang="0">
                                <a:pos x="T3" y="0"/>
                              </a:cxn>
                            </a:cxnLst>
                            <a:rect l="0" t="0" r="r" b="b"/>
                            <a:pathLst>
                              <a:path w="9020">
                                <a:moveTo>
                                  <a:pt x="0" y="0"/>
                                </a:moveTo>
                                <a:lnTo>
                                  <a:pt x="9020" y="0"/>
                                </a:lnTo>
                              </a:path>
                            </a:pathLst>
                          </a:custGeom>
                          <a:noFill/>
                          <a:ln w="75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17"/>
                        <wps:cNvSpPr>
                          <a:spLocks/>
                        </wps:cNvSpPr>
                        <wps:spPr bwMode="auto">
                          <a:xfrm>
                            <a:off x="10090" y="578"/>
                            <a:ext cx="1037" cy="0"/>
                          </a:xfrm>
                          <a:custGeom>
                            <a:avLst/>
                            <a:gdLst>
                              <a:gd name="T0" fmla="+- 0 10090 10090"/>
                              <a:gd name="T1" fmla="*/ T0 w 1037"/>
                              <a:gd name="T2" fmla="+- 0 11127 10090"/>
                              <a:gd name="T3" fmla="*/ T2 w 1037"/>
                            </a:gdLst>
                            <a:ahLst/>
                            <a:cxnLst>
                              <a:cxn ang="0">
                                <a:pos x="T1" y="0"/>
                              </a:cxn>
                              <a:cxn ang="0">
                                <a:pos x="T3" y="0"/>
                              </a:cxn>
                            </a:cxnLst>
                            <a:rect l="0" t="0" r="r" b="b"/>
                            <a:pathLst>
                              <a:path w="1037">
                                <a:moveTo>
                                  <a:pt x="0" y="0"/>
                                </a:moveTo>
                                <a:lnTo>
                                  <a:pt x="1037" y="0"/>
                                </a:lnTo>
                              </a:path>
                            </a:pathLst>
                          </a:custGeom>
                          <a:noFill/>
                          <a:ln w="75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2D9D87" id="Group 1" o:spid="_x0000_s1026" style="position:absolute;margin-left:0;margin-top:8.05pt;width:521.25pt;height:5.05pt;z-index:-251645952;mso-position-horizontal:left;mso-position-horizontal-relative:margin" coordorigin="1060,572" coordsize="1007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">
                <v:shape id="Freeform 16" o:spid="_x0000_s1027" style="position:absolute;left:1066;top:578;width:9020;height:0;visibility:visible;mso-wrap-style:square;v-text-anchor:top" coordsize="9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" path="m,l9020,e" filled="f" strokeweight=".21069mm">
                  <v:path arrowok="t" o:connecttype="custom" o:connectlocs="0,0;9020,0" o:connectangles="0,0"/>
                </v:shape>
                <v:shape id="Freeform 17" o:spid="_x0000_s1028" style="position:absolute;left:10090;top:578;width:1037;height:0;visibility:visible;mso-wrap-style:square;v-text-anchor:top" coordsize="1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" path="m,l1037,e" filled="f" strokeweight=".21069mm">
                  <v:path arrowok="t" o:connecttype="custom" o:connectlocs="0,0;1037,0" o:connectangles="0,0"/>
                </v:shape>
                <w10:wrap anchorx="margin"/>
              </v:group>
            </w:pict>
          </mc:Fallback>
        </mc:AlternateContent>
      </w:r>
    </w:p>
    <w:p w14:paraId="5E28B6FF" w14:textId="7B92C661" w:rsidR="008F34B0" w:rsidRPr="008F34B0" w:rsidRDefault="008F34B0" w:rsidP="008F34B0">
      <w:pPr>
        <w:spacing w:before="5" w:line="260" w:lineRule="exact"/>
        <w:rPr>
          <w:rFonts w:ascii="Tahoma" w:eastAsia="Tahoma" w:hAnsi="Tahoma" w:cs="Tahoma"/>
          <w:b/>
          <w:w w:val="99"/>
          <w:sz w:val="19"/>
          <w:szCs w:val="19"/>
        </w:rPr>
      </w:pPr>
      <w:r w:rsidRPr="008F34B0">
        <w:rPr>
          <w:rFonts w:ascii="Tahoma" w:eastAsia="Tahoma" w:hAnsi="Tahoma" w:cs="Tahoma"/>
          <w:b/>
          <w:w w:val="99"/>
          <w:sz w:val="19"/>
          <w:szCs w:val="19"/>
        </w:rPr>
        <w:t xml:space="preserve">March 2020 – Present 2020 </w:t>
      </w:r>
      <w:r w:rsidRPr="008F34B0">
        <w:rPr>
          <w:rFonts w:ascii="Tahoma" w:eastAsia="Tahoma" w:hAnsi="Tahoma" w:cs="Tahoma"/>
          <w:b/>
          <w:w w:val="99"/>
          <w:sz w:val="19"/>
          <w:szCs w:val="19"/>
        </w:rPr>
        <w:tab/>
      </w:r>
      <w:r w:rsidRPr="008F34B0">
        <w:rPr>
          <w:rFonts w:ascii="Tahoma" w:eastAsia="Tahoma" w:hAnsi="Tahoma" w:cs="Tahoma"/>
          <w:b/>
          <w:w w:val="99"/>
          <w:sz w:val="19"/>
          <w:szCs w:val="19"/>
        </w:rPr>
        <w:tab/>
      </w:r>
      <w:r w:rsidRPr="008F34B0">
        <w:rPr>
          <w:rFonts w:ascii="Tahoma" w:eastAsia="Tahoma" w:hAnsi="Tahoma" w:cs="Tahoma"/>
          <w:b/>
          <w:w w:val="99"/>
          <w:sz w:val="19"/>
          <w:szCs w:val="19"/>
        </w:rPr>
        <w:tab/>
      </w:r>
      <w:r w:rsidRPr="008F34B0">
        <w:rPr>
          <w:rFonts w:ascii="Tahoma" w:eastAsia="Tahoma" w:hAnsi="Tahoma" w:cs="Tahoma"/>
          <w:b/>
          <w:w w:val="99"/>
          <w:sz w:val="19"/>
          <w:szCs w:val="19"/>
        </w:rPr>
        <w:tab/>
      </w:r>
      <w:r w:rsidRPr="008F34B0">
        <w:rPr>
          <w:rFonts w:ascii="Tahoma" w:eastAsia="Tahoma" w:hAnsi="Tahoma" w:cs="Tahoma"/>
          <w:b/>
          <w:w w:val="99"/>
          <w:sz w:val="19"/>
          <w:szCs w:val="19"/>
        </w:rPr>
        <w:tab/>
      </w:r>
      <w:r w:rsidRPr="008F34B0">
        <w:rPr>
          <w:rFonts w:ascii="Tahoma" w:eastAsia="Tahoma" w:hAnsi="Tahoma" w:cs="Tahoma"/>
          <w:b/>
          <w:w w:val="99"/>
          <w:sz w:val="19"/>
          <w:szCs w:val="19"/>
        </w:rPr>
        <w:tab/>
      </w:r>
      <w:r w:rsidRPr="008F34B0">
        <w:rPr>
          <w:rFonts w:ascii="Tahoma" w:eastAsia="Tahoma" w:hAnsi="Tahoma" w:cs="Tahoma"/>
          <w:b/>
          <w:w w:val="99"/>
          <w:sz w:val="19"/>
          <w:szCs w:val="19"/>
        </w:rPr>
        <w:tab/>
      </w:r>
      <w:r w:rsidR="00667746">
        <w:rPr>
          <w:rFonts w:ascii="Tahoma" w:eastAsia="Tahoma" w:hAnsi="Tahoma" w:cs="Tahoma"/>
          <w:b/>
          <w:w w:val="99"/>
          <w:sz w:val="19"/>
          <w:szCs w:val="19"/>
        </w:rPr>
        <w:t xml:space="preserve">         </w:t>
      </w:r>
      <w:proofErr w:type="spellStart"/>
      <w:r w:rsidRPr="008F34B0">
        <w:rPr>
          <w:rFonts w:ascii="Tahoma" w:eastAsia="Tahoma" w:hAnsi="Tahoma" w:cs="Tahoma"/>
          <w:b/>
          <w:w w:val="99"/>
          <w:sz w:val="19"/>
          <w:szCs w:val="19"/>
        </w:rPr>
        <w:t>Ideaimpl</w:t>
      </w:r>
      <w:proofErr w:type="spellEnd"/>
      <w:r w:rsidR="00667746">
        <w:rPr>
          <w:rFonts w:ascii="Tahoma" w:eastAsia="Tahoma" w:hAnsi="Tahoma" w:cs="Tahoma"/>
          <w:b/>
          <w:w w:val="99"/>
          <w:sz w:val="19"/>
          <w:szCs w:val="19"/>
        </w:rPr>
        <w:t xml:space="preserve"> </w:t>
      </w:r>
      <w:r w:rsidRPr="008F34B0">
        <w:rPr>
          <w:rFonts w:ascii="Tahoma" w:eastAsia="Tahoma" w:hAnsi="Tahoma" w:cs="Tahoma"/>
          <w:b/>
          <w:w w:val="99"/>
          <w:sz w:val="19"/>
          <w:szCs w:val="19"/>
        </w:rPr>
        <w:t>|</w:t>
      </w:r>
      <w:r w:rsidR="00667746">
        <w:rPr>
          <w:rFonts w:ascii="Tahoma" w:eastAsia="Tahoma" w:hAnsi="Tahoma" w:cs="Tahoma"/>
          <w:b/>
          <w:w w:val="99"/>
          <w:sz w:val="19"/>
          <w:szCs w:val="19"/>
        </w:rPr>
        <w:t xml:space="preserve"> </w:t>
      </w:r>
      <w:proofErr w:type="spellStart"/>
      <w:r w:rsidRPr="008F34B0">
        <w:rPr>
          <w:rFonts w:ascii="Tahoma" w:eastAsia="Tahoma" w:hAnsi="Tahoma" w:cs="Tahoma"/>
          <w:b/>
          <w:w w:val="99"/>
          <w:sz w:val="19"/>
          <w:szCs w:val="19"/>
        </w:rPr>
        <w:t>Hydrabad</w:t>
      </w:r>
      <w:proofErr w:type="spellEnd"/>
      <w:r w:rsidRPr="008F34B0">
        <w:rPr>
          <w:rFonts w:ascii="Tahoma" w:eastAsia="Tahoma" w:hAnsi="Tahoma" w:cs="Tahoma"/>
          <w:b/>
          <w:w w:val="99"/>
          <w:sz w:val="19"/>
          <w:szCs w:val="19"/>
        </w:rPr>
        <w:t>|</w:t>
      </w:r>
      <w:r w:rsidR="00667746">
        <w:rPr>
          <w:rFonts w:ascii="Tahoma" w:eastAsia="Tahoma" w:hAnsi="Tahoma" w:cs="Tahoma"/>
          <w:b/>
          <w:w w:val="99"/>
          <w:sz w:val="19"/>
          <w:szCs w:val="19"/>
        </w:rPr>
        <w:t xml:space="preserve"> </w:t>
      </w:r>
      <w:r w:rsidRPr="008F34B0">
        <w:rPr>
          <w:rFonts w:ascii="Tahoma" w:eastAsia="Tahoma" w:hAnsi="Tahoma" w:cs="Tahoma"/>
          <w:b/>
          <w:w w:val="99"/>
          <w:sz w:val="19"/>
          <w:szCs w:val="19"/>
        </w:rPr>
        <w:t>India</w:t>
      </w:r>
    </w:p>
    <w:p w14:paraId="5BDBBC64" w14:textId="066D7505" w:rsidR="008F34B0" w:rsidRDefault="008F34B0" w:rsidP="00323972">
      <w:pPr>
        <w:spacing w:before="5" w:line="260" w:lineRule="exact"/>
        <w:rPr>
          <w:rFonts w:ascii="Tahoma" w:eastAsia="Tahoma" w:hAnsi="Tahoma" w:cs="Tahoma"/>
          <w:b/>
          <w:w w:val="99"/>
          <w:sz w:val="19"/>
          <w:szCs w:val="19"/>
        </w:rPr>
      </w:pPr>
      <w:r w:rsidRPr="008F34B0">
        <w:rPr>
          <w:rFonts w:ascii="Tahoma" w:eastAsia="Tahoma" w:hAnsi="Tahoma" w:cs="Tahoma"/>
          <w:b/>
          <w:w w:val="99"/>
          <w:sz w:val="19"/>
          <w:szCs w:val="19"/>
        </w:rPr>
        <w:t>Front-End Developer</w:t>
      </w:r>
      <w:r w:rsidR="005A24E7">
        <w:rPr>
          <w:rFonts w:ascii="Tahoma" w:eastAsia="Tahoma" w:hAnsi="Tahoma" w:cs="Tahoma"/>
          <w:b/>
          <w:w w:val="99"/>
          <w:sz w:val="19"/>
          <w:szCs w:val="19"/>
        </w:rPr>
        <w:t xml:space="preserve"> (Part Time – Remote work from Dublin)</w:t>
      </w:r>
    </w:p>
    <w:p w14:paraId="006649AB" w14:textId="77777777" w:rsidR="00323972" w:rsidRPr="00323972" w:rsidRDefault="00323972" w:rsidP="00323972">
      <w:pPr>
        <w:spacing w:before="5" w:line="260" w:lineRule="exact"/>
        <w:rPr>
          <w:rFonts w:ascii="Tahoma" w:eastAsia="Tahoma" w:hAnsi="Tahoma" w:cs="Tahoma"/>
          <w:b/>
          <w:w w:val="99"/>
          <w:sz w:val="19"/>
          <w:szCs w:val="19"/>
        </w:rPr>
      </w:pPr>
    </w:p>
    <w:p w14:paraId="6209FE71" w14:textId="77FC6C96" w:rsidR="0094419B" w:rsidRDefault="0094419B" w:rsidP="00FD07EB">
      <w:pPr>
        <w:pStyle w:val="ListParagraph"/>
        <w:numPr>
          <w:ilvl w:val="0"/>
          <w:numId w:val="8"/>
        </w:numPr>
        <w:spacing w:before="5" w:line="260" w:lineRule="exact"/>
        <w:rPr>
          <w:rFonts w:ascii="Tahoma" w:eastAsia="Tahoma" w:hAnsi="Tahoma" w:cs="Tahoma"/>
          <w:bCs/>
          <w:w w:val="99"/>
          <w:sz w:val="19"/>
          <w:szCs w:val="19"/>
        </w:rPr>
      </w:pPr>
      <w:r w:rsidRPr="0094419B">
        <w:rPr>
          <w:rFonts w:ascii="Tahoma" w:eastAsia="Tahoma" w:hAnsi="Tahoma" w:cs="Tahoma"/>
          <w:bCs/>
          <w:w w:val="99"/>
          <w:sz w:val="19"/>
          <w:szCs w:val="19"/>
        </w:rPr>
        <w:t>Responsible for designing, coding and modifying websites, from layout to function</w:t>
      </w:r>
      <w:r>
        <w:rPr>
          <w:rFonts w:ascii="Tahoma" w:eastAsia="Tahoma" w:hAnsi="Tahoma" w:cs="Tahoma"/>
          <w:bCs/>
          <w:w w:val="99"/>
          <w:sz w:val="19"/>
          <w:szCs w:val="19"/>
        </w:rPr>
        <w:t>.</w:t>
      </w:r>
    </w:p>
    <w:p w14:paraId="17D7270A" w14:textId="5AFAC951" w:rsidR="008F34B0" w:rsidRPr="00FD07EB" w:rsidRDefault="008F34B0" w:rsidP="00FD07EB">
      <w:pPr>
        <w:pStyle w:val="ListParagraph"/>
        <w:numPr>
          <w:ilvl w:val="0"/>
          <w:numId w:val="8"/>
        </w:numPr>
        <w:spacing w:before="5" w:line="260" w:lineRule="exact"/>
        <w:rPr>
          <w:rFonts w:ascii="Tahoma" w:eastAsia="Tahoma" w:hAnsi="Tahoma" w:cs="Tahoma"/>
          <w:bCs/>
          <w:w w:val="99"/>
          <w:sz w:val="19"/>
          <w:szCs w:val="19"/>
        </w:rPr>
      </w:pPr>
      <w:r w:rsidRPr="00FD07EB">
        <w:rPr>
          <w:rFonts w:ascii="Tahoma" w:eastAsia="Tahoma" w:hAnsi="Tahoma" w:cs="Tahoma"/>
          <w:bCs/>
          <w:w w:val="99"/>
          <w:sz w:val="19"/>
          <w:szCs w:val="19"/>
        </w:rPr>
        <w:t>Plann</w:t>
      </w:r>
      <w:r w:rsidR="0094419B">
        <w:rPr>
          <w:rFonts w:ascii="Tahoma" w:eastAsia="Tahoma" w:hAnsi="Tahoma" w:cs="Tahoma"/>
          <w:bCs/>
          <w:w w:val="99"/>
          <w:sz w:val="19"/>
          <w:szCs w:val="19"/>
        </w:rPr>
        <w:t>ed</w:t>
      </w:r>
      <w:r w:rsidRPr="00FD07EB">
        <w:rPr>
          <w:rFonts w:ascii="Tahoma" w:eastAsia="Tahoma" w:hAnsi="Tahoma" w:cs="Tahoma"/>
          <w:bCs/>
          <w:w w:val="99"/>
          <w:sz w:val="19"/>
          <w:szCs w:val="19"/>
        </w:rPr>
        <w:t xml:space="preserve"> and </w:t>
      </w:r>
      <w:r w:rsidR="00F70E15" w:rsidRPr="00F70E15">
        <w:rPr>
          <w:rFonts w:ascii="Tahoma" w:eastAsia="Tahoma" w:hAnsi="Tahoma" w:cs="Tahoma"/>
          <w:bCs/>
          <w:w w:val="99"/>
          <w:sz w:val="19"/>
          <w:szCs w:val="19"/>
        </w:rPr>
        <w:t>implement</w:t>
      </w:r>
      <w:r w:rsidR="0094419B">
        <w:rPr>
          <w:rFonts w:ascii="Tahoma" w:eastAsia="Tahoma" w:hAnsi="Tahoma" w:cs="Tahoma"/>
          <w:bCs/>
          <w:w w:val="99"/>
          <w:sz w:val="19"/>
          <w:szCs w:val="19"/>
        </w:rPr>
        <w:t>ed</w:t>
      </w:r>
      <w:r w:rsidR="00F70E15">
        <w:rPr>
          <w:rFonts w:ascii="Tahoma" w:eastAsia="Tahoma" w:hAnsi="Tahoma" w:cs="Tahoma"/>
          <w:bCs/>
          <w:w w:val="99"/>
          <w:sz w:val="19"/>
          <w:szCs w:val="19"/>
        </w:rPr>
        <w:t xml:space="preserve"> </w:t>
      </w:r>
      <w:r w:rsidRPr="00FD07EB">
        <w:rPr>
          <w:rFonts w:ascii="Tahoma" w:eastAsia="Tahoma" w:hAnsi="Tahoma" w:cs="Tahoma"/>
          <w:bCs/>
          <w:w w:val="99"/>
          <w:sz w:val="19"/>
          <w:szCs w:val="19"/>
        </w:rPr>
        <w:t>the structure of the website.</w:t>
      </w:r>
    </w:p>
    <w:p w14:paraId="36EE0288" w14:textId="2FEE0927" w:rsidR="008F34B0" w:rsidRPr="00FD07EB" w:rsidRDefault="00B057EC" w:rsidP="00FD07EB">
      <w:pPr>
        <w:pStyle w:val="ListParagraph"/>
        <w:numPr>
          <w:ilvl w:val="0"/>
          <w:numId w:val="8"/>
        </w:numPr>
        <w:spacing w:before="5" w:line="260" w:lineRule="exact"/>
        <w:rPr>
          <w:rFonts w:ascii="Tahoma" w:eastAsia="Tahoma" w:hAnsi="Tahoma" w:cs="Tahoma"/>
          <w:bCs/>
          <w:w w:val="99"/>
          <w:sz w:val="19"/>
          <w:szCs w:val="19"/>
        </w:rPr>
      </w:pPr>
      <w:r>
        <w:rPr>
          <w:rFonts w:ascii="Tahoma" w:eastAsia="Tahoma" w:hAnsi="Tahoma" w:cs="Tahoma"/>
          <w:bCs/>
          <w:w w:val="99"/>
          <w:sz w:val="19"/>
          <w:szCs w:val="19"/>
        </w:rPr>
        <w:t>Used GIT for source code management.</w:t>
      </w:r>
    </w:p>
    <w:p w14:paraId="63E3DB9E" w14:textId="0FE01DD1" w:rsidR="008F34B0" w:rsidRPr="00FD07EB" w:rsidRDefault="008310B4" w:rsidP="00FD07EB">
      <w:pPr>
        <w:pStyle w:val="ListParagraph"/>
        <w:numPr>
          <w:ilvl w:val="0"/>
          <w:numId w:val="8"/>
        </w:numPr>
        <w:spacing w:before="5" w:line="260" w:lineRule="exact"/>
        <w:rPr>
          <w:rFonts w:ascii="Tahoma" w:eastAsia="Tahoma" w:hAnsi="Tahoma" w:cs="Tahoma"/>
          <w:bCs/>
          <w:w w:val="99"/>
          <w:sz w:val="19"/>
          <w:szCs w:val="19"/>
        </w:rPr>
      </w:pPr>
      <w:r>
        <w:rPr>
          <w:rFonts w:ascii="Tahoma" w:eastAsia="Tahoma" w:hAnsi="Tahoma" w:cs="Tahoma"/>
          <w:bCs/>
          <w:w w:val="99"/>
          <w:sz w:val="19"/>
          <w:szCs w:val="19"/>
        </w:rPr>
        <w:t>Adhered to standard coding practices and ensured</w:t>
      </w:r>
      <w:r w:rsidR="00667746">
        <w:rPr>
          <w:rFonts w:ascii="Tahoma" w:eastAsia="Tahoma" w:hAnsi="Tahoma" w:cs="Tahoma"/>
          <w:bCs/>
          <w:w w:val="99"/>
          <w:sz w:val="19"/>
          <w:szCs w:val="19"/>
        </w:rPr>
        <w:t xml:space="preserve"> the</w:t>
      </w:r>
      <w:r>
        <w:rPr>
          <w:rFonts w:ascii="Tahoma" w:eastAsia="Tahoma" w:hAnsi="Tahoma" w:cs="Tahoma"/>
          <w:bCs/>
          <w:w w:val="99"/>
          <w:sz w:val="19"/>
          <w:szCs w:val="19"/>
        </w:rPr>
        <w:t xml:space="preserve"> code reusability.</w:t>
      </w:r>
    </w:p>
    <w:p w14:paraId="376D2FCA" w14:textId="299A372A" w:rsidR="008F34B0" w:rsidRPr="00FD07EB" w:rsidRDefault="008F34B0" w:rsidP="00FD07EB">
      <w:pPr>
        <w:pStyle w:val="ListParagraph"/>
        <w:numPr>
          <w:ilvl w:val="0"/>
          <w:numId w:val="8"/>
        </w:numPr>
        <w:spacing w:before="5" w:line="260" w:lineRule="exact"/>
        <w:rPr>
          <w:rFonts w:ascii="Tahoma" w:eastAsia="Tahoma" w:hAnsi="Tahoma" w:cs="Tahoma"/>
          <w:bCs/>
          <w:w w:val="99"/>
          <w:sz w:val="19"/>
          <w:szCs w:val="19"/>
        </w:rPr>
      </w:pPr>
      <w:r w:rsidRPr="00FD07EB">
        <w:rPr>
          <w:rFonts w:ascii="Tahoma" w:eastAsia="Tahoma" w:hAnsi="Tahoma" w:cs="Tahoma"/>
          <w:bCs/>
          <w:w w:val="99"/>
          <w:sz w:val="19"/>
          <w:szCs w:val="19"/>
        </w:rPr>
        <w:t xml:space="preserve">Maintained active conversation with the client to ensure the site met </w:t>
      </w:r>
      <w:r w:rsidR="00B057EC">
        <w:rPr>
          <w:rFonts w:ascii="Tahoma" w:eastAsia="Tahoma" w:hAnsi="Tahoma" w:cs="Tahoma"/>
          <w:bCs/>
          <w:w w:val="99"/>
          <w:sz w:val="19"/>
          <w:szCs w:val="19"/>
        </w:rPr>
        <w:t>their</w:t>
      </w:r>
      <w:r w:rsidRPr="00FD07EB">
        <w:rPr>
          <w:rFonts w:ascii="Tahoma" w:eastAsia="Tahoma" w:hAnsi="Tahoma" w:cs="Tahoma"/>
          <w:bCs/>
          <w:w w:val="99"/>
          <w:sz w:val="19"/>
          <w:szCs w:val="19"/>
        </w:rPr>
        <w:t xml:space="preserve"> needs.</w:t>
      </w:r>
    </w:p>
    <w:p w14:paraId="399C2816" w14:textId="15BFEBAB" w:rsidR="008F34B0" w:rsidRDefault="008F34B0" w:rsidP="00FD07EB">
      <w:pPr>
        <w:pStyle w:val="ListParagraph"/>
        <w:numPr>
          <w:ilvl w:val="0"/>
          <w:numId w:val="8"/>
        </w:numPr>
        <w:spacing w:before="27" w:line="263" w:lineRule="auto"/>
        <w:ind w:right="87"/>
        <w:jc w:val="both"/>
        <w:rPr>
          <w:rFonts w:ascii="Tahoma" w:eastAsia="Tahoma" w:hAnsi="Tahoma" w:cs="Tahoma"/>
          <w:bCs/>
          <w:w w:val="99"/>
          <w:sz w:val="19"/>
          <w:szCs w:val="19"/>
        </w:rPr>
      </w:pPr>
      <w:r w:rsidRPr="00FD07EB">
        <w:rPr>
          <w:rFonts w:ascii="Tahoma" w:eastAsia="Tahoma" w:hAnsi="Tahoma" w:cs="Tahoma"/>
          <w:bCs/>
          <w:w w:val="99"/>
          <w:sz w:val="19"/>
          <w:szCs w:val="19"/>
        </w:rPr>
        <w:t xml:space="preserve">Ensuring the website is </w:t>
      </w:r>
      <w:r w:rsidR="00787C61" w:rsidRPr="00FD07EB">
        <w:rPr>
          <w:rFonts w:ascii="Tahoma" w:eastAsia="Tahoma" w:hAnsi="Tahoma" w:cs="Tahoma"/>
          <w:bCs/>
          <w:w w:val="99"/>
          <w:sz w:val="19"/>
          <w:szCs w:val="19"/>
        </w:rPr>
        <w:t>responsive</w:t>
      </w:r>
      <w:r w:rsidRPr="00FD07EB">
        <w:rPr>
          <w:rFonts w:ascii="Tahoma" w:eastAsia="Tahoma" w:hAnsi="Tahoma" w:cs="Tahoma"/>
          <w:bCs/>
          <w:w w:val="99"/>
          <w:sz w:val="19"/>
          <w:szCs w:val="19"/>
        </w:rPr>
        <w:t xml:space="preserve"> for multiple devices.</w:t>
      </w:r>
    </w:p>
    <w:p w14:paraId="7EC0B97D" w14:textId="20225D2E" w:rsidR="006C6CCF" w:rsidRDefault="006C6CCF" w:rsidP="00FD07EB">
      <w:pPr>
        <w:pStyle w:val="ListParagraph"/>
        <w:numPr>
          <w:ilvl w:val="0"/>
          <w:numId w:val="8"/>
        </w:numPr>
        <w:spacing w:before="27" w:line="263" w:lineRule="auto"/>
        <w:ind w:right="87"/>
        <w:jc w:val="both"/>
        <w:rPr>
          <w:rFonts w:ascii="Tahoma" w:eastAsia="Tahoma" w:hAnsi="Tahoma" w:cs="Tahoma"/>
          <w:bCs/>
          <w:w w:val="99"/>
          <w:sz w:val="19"/>
          <w:szCs w:val="19"/>
        </w:rPr>
      </w:pPr>
      <w:r>
        <w:rPr>
          <w:rFonts w:ascii="Tahoma" w:eastAsia="Tahoma" w:hAnsi="Tahoma" w:cs="Tahoma"/>
          <w:bCs/>
          <w:w w:val="99"/>
          <w:sz w:val="19"/>
          <w:szCs w:val="19"/>
        </w:rPr>
        <w:t>Tested the website across various platforms and browsers.</w:t>
      </w:r>
    </w:p>
    <w:p w14:paraId="635A9B09" w14:textId="77777777" w:rsidR="001470BB" w:rsidRDefault="001470BB" w:rsidP="001470BB">
      <w:pPr>
        <w:ind w:left="720"/>
        <w:rPr>
          <w:rFonts w:ascii="Tahoma" w:eastAsia="Tahoma" w:hAnsi="Tahoma" w:cs="Tahoma"/>
          <w:b/>
          <w:w w:val="99"/>
          <w:sz w:val="19"/>
          <w:szCs w:val="19"/>
        </w:rPr>
      </w:pPr>
    </w:p>
    <w:p w14:paraId="615D7C62" w14:textId="42FEFB71" w:rsidR="001470BB" w:rsidRPr="00323972" w:rsidRDefault="001470BB" w:rsidP="00323972">
      <w:pPr>
        <w:ind w:left="720"/>
        <w:rPr>
          <w:rFonts w:ascii="Tahoma" w:eastAsia="Tahoma" w:hAnsi="Tahoma" w:cs="Tahoma"/>
          <w:w w:val="99"/>
          <w:sz w:val="19"/>
          <w:szCs w:val="19"/>
        </w:rPr>
      </w:pPr>
      <w:r w:rsidRPr="001470BB">
        <w:rPr>
          <w:rFonts w:ascii="Tahoma" w:eastAsia="Tahoma" w:hAnsi="Tahoma" w:cs="Tahoma"/>
          <w:b/>
          <w:w w:val="99"/>
          <w:sz w:val="19"/>
          <w:szCs w:val="19"/>
        </w:rPr>
        <w:t>Technology:</w:t>
      </w:r>
      <w:r w:rsidRPr="001470BB">
        <w:rPr>
          <w:rFonts w:ascii="Tahoma" w:eastAsia="Tahoma" w:hAnsi="Tahoma" w:cs="Tahoma"/>
          <w:sz w:val="19"/>
          <w:szCs w:val="19"/>
        </w:rPr>
        <w:t xml:space="preserve"> </w:t>
      </w:r>
      <w:r w:rsidRPr="001470BB">
        <w:rPr>
          <w:rFonts w:ascii="Tahoma" w:eastAsia="Tahoma" w:hAnsi="Tahoma" w:cs="Tahoma"/>
          <w:w w:val="99"/>
          <w:sz w:val="19"/>
          <w:szCs w:val="19"/>
        </w:rPr>
        <w:t>JavaScript, HTML5, CSS3, Bootstrap</w:t>
      </w:r>
      <w:r>
        <w:rPr>
          <w:rFonts w:ascii="Tahoma" w:eastAsia="Tahoma" w:hAnsi="Tahoma" w:cs="Tahoma"/>
          <w:w w:val="99"/>
          <w:sz w:val="19"/>
          <w:szCs w:val="19"/>
        </w:rPr>
        <w:t>, VS Code</w:t>
      </w:r>
      <w:r w:rsidRPr="001470BB">
        <w:rPr>
          <w:rFonts w:ascii="Tahoma" w:eastAsia="Tahoma" w:hAnsi="Tahoma" w:cs="Tahoma"/>
          <w:w w:val="99"/>
          <w:sz w:val="19"/>
          <w:szCs w:val="19"/>
        </w:rPr>
        <w:t>.</w:t>
      </w:r>
    </w:p>
    <w:p w14:paraId="32BAEAA8" w14:textId="1034187D" w:rsidR="00756B16" w:rsidRDefault="00053CE0" w:rsidP="008F34B0">
      <w:pPr>
        <w:spacing w:before="27" w:line="263" w:lineRule="auto"/>
        <w:ind w:left="720" w:right="87"/>
        <w:jc w:val="both"/>
        <w:rPr>
          <w:rFonts w:ascii="Tahoma" w:eastAsia="Tahoma" w:hAnsi="Tahoma" w:cs="Tahoma"/>
          <w:w w:val="99"/>
          <w:sz w:val="19"/>
          <w:szCs w:val="19"/>
        </w:rPr>
      </w:pPr>
      <w:r>
        <w:rPr>
          <w:noProof/>
        </w:rPr>
        <mc:AlternateContent>
          <mc:Choice Requires="wpg">
            <w:drawing>
              <wp:anchor distT="0" distB="0" distL="114300" distR="114300" simplePos="0" relativeHeight="251673600" behindDoc="1" locked="0" layoutInCell="1" allowOverlap="1" wp14:anchorId="38EC6A14" wp14:editId="472E3F4F">
                <wp:simplePos x="0" y="0"/>
                <wp:positionH relativeFrom="margin">
                  <wp:align>center</wp:align>
                </wp:positionH>
                <wp:positionV relativeFrom="paragraph">
                  <wp:posOffset>149251</wp:posOffset>
                </wp:positionV>
                <wp:extent cx="6396355" cy="762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6355" cy="7620"/>
                          <a:chOff x="1060" y="572"/>
                          <a:chExt cx="10073" cy="12"/>
                        </a:xfrm>
                      </wpg:grpSpPr>
                      <wps:wsp>
                        <wps:cNvPr id="18" name="Freeform 16"/>
                        <wps:cNvSpPr>
                          <a:spLocks/>
                        </wps:cNvSpPr>
                        <wps:spPr bwMode="auto">
                          <a:xfrm>
                            <a:off x="1066" y="578"/>
                            <a:ext cx="9020" cy="0"/>
                          </a:xfrm>
                          <a:custGeom>
                            <a:avLst/>
                            <a:gdLst>
                              <a:gd name="T0" fmla="+- 0 1066 1066"/>
                              <a:gd name="T1" fmla="*/ T0 w 9020"/>
                              <a:gd name="T2" fmla="+- 0 10086 1066"/>
                              <a:gd name="T3" fmla="*/ T2 w 9020"/>
                            </a:gdLst>
                            <a:ahLst/>
                            <a:cxnLst>
                              <a:cxn ang="0">
                                <a:pos x="T1" y="0"/>
                              </a:cxn>
                              <a:cxn ang="0">
                                <a:pos x="T3" y="0"/>
                              </a:cxn>
                            </a:cxnLst>
                            <a:rect l="0" t="0" r="r" b="b"/>
                            <a:pathLst>
                              <a:path w="9020">
                                <a:moveTo>
                                  <a:pt x="0" y="0"/>
                                </a:moveTo>
                                <a:lnTo>
                                  <a:pt x="9020" y="0"/>
                                </a:lnTo>
                              </a:path>
                            </a:pathLst>
                          </a:custGeom>
                          <a:noFill/>
                          <a:ln w="75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7"/>
                        <wps:cNvSpPr>
                          <a:spLocks/>
                        </wps:cNvSpPr>
                        <wps:spPr bwMode="auto">
                          <a:xfrm>
                            <a:off x="10090" y="578"/>
                            <a:ext cx="1037" cy="0"/>
                          </a:xfrm>
                          <a:custGeom>
                            <a:avLst/>
                            <a:gdLst>
                              <a:gd name="T0" fmla="+- 0 10090 10090"/>
                              <a:gd name="T1" fmla="*/ T0 w 1037"/>
                              <a:gd name="T2" fmla="+- 0 11127 10090"/>
                              <a:gd name="T3" fmla="*/ T2 w 1037"/>
                            </a:gdLst>
                            <a:ahLst/>
                            <a:cxnLst>
                              <a:cxn ang="0">
                                <a:pos x="T1" y="0"/>
                              </a:cxn>
                              <a:cxn ang="0">
                                <a:pos x="T3" y="0"/>
                              </a:cxn>
                            </a:cxnLst>
                            <a:rect l="0" t="0" r="r" b="b"/>
                            <a:pathLst>
                              <a:path w="1037">
                                <a:moveTo>
                                  <a:pt x="0" y="0"/>
                                </a:moveTo>
                                <a:lnTo>
                                  <a:pt x="1037" y="0"/>
                                </a:lnTo>
                              </a:path>
                            </a:pathLst>
                          </a:custGeom>
                          <a:noFill/>
                          <a:ln w="75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26BB37" id="Group 17" o:spid="_x0000_s1026" style="position:absolute;margin-left:0;margin-top:11.75pt;width:503.65pt;height:.6pt;z-index:-251642880;mso-position-horizontal:center;mso-position-horizontal-relative:margin" coordorigin="1060,572" coordsize="1007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">
                <v:shape id="Freeform 16" o:spid="_x0000_s1027" style="position:absolute;left:1066;top:578;width:9020;height:0;visibility:visible;mso-wrap-style:square;v-text-anchor:top" coordsize="9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" path="m,l9020,e" filled="f" strokeweight=".21069mm">
                  <v:path arrowok="t" o:connecttype="custom" o:connectlocs="0,0;9020,0" o:connectangles="0,0"/>
                </v:shape>
                <v:shape id="Freeform 17" o:spid="_x0000_s1028" style="position:absolute;left:10090;top:578;width:1037;height:0;visibility:visible;mso-wrap-style:square;v-text-anchor:top" coordsize="1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" path="m,l1037,e" filled="f" strokeweight=".21069mm">
                  <v:path arrowok="t" o:connecttype="custom" o:connectlocs="0,0;1037,0" o:connectangles="0,0"/>
                </v:shape>
                <w10:wrap anchorx="margin"/>
              </v:group>
            </w:pict>
          </mc:Fallback>
        </mc:AlternateContent>
      </w:r>
    </w:p>
    <w:p w14:paraId="05C4DDA6" w14:textId="77777777" w:rsidR="009D420F" w:rsidRDefault="009D420F" w:rsidP="008F34B0">
      <w:pPr>
        <w:spacing w:before="27"/>
        <w:ind w:left="117"/>
        <w:rPr>
          <w:rFonts w:ascii="Tahoma" w:eastAsia="Tahoma" w:hAnsi="Tahoma" w:cs="Tahoma"/>
          <w:b/>
          <w:w w:val="99"/>
          <w:sz w:val="19"/>
          <w:szCs w:val="19"/>
        </w:rPr>
      </w:pPr>
    </w:p>
    <w:p w14:paraId="5095D728" w14:textId="48D17DBC" w:rsidR="008F34B0" w:rsidRPr="00117728" w:rsidRDefault="008F34B0" w:rsidP="00117728">
      <w:pPr>
        <w:spacing w:before="27"/>
        <w:ind w:left="117"/>
        <w:rPr>
          <w:rFonts w:ascii="Tahoma" w:eastAsia="Tahoma" w:hAnsi="Tahoma" w:cs="Tahoma"/>
          <w:sz w:val="19"/>
          <w:szCs w:val="19"/>
        </w:rPr>
      </w:pPr>
      <w:r>
        <w:rPr>
          <w:rFonts w:ascii="Tahoma" w:eastAsia="Tahoma" w:hAnsi="Tahoma" w:cs="Tahoma"/>
          <w:b/>
          <w:w w:val="99"/>
          <w:sz w:val="19"/>
          <w:szCs w:val="19"/>
        </w:rPr>
        <w:t>November</w:t>
      </w:r>
      <w:r>
        <w:rPr>
          <w:rFonts w:ascii="Tahoma" w:eastAsia="Tahoma" w:hAnsi="Tahoma" w:cs="Tahoma"/>
          <w:b/>
          <w:sz w:val="19"/>
          <w:szCs w:val="19"/>
        </w:rPr>
        <w:t xml:space="preserve"> </w:t>
      </w:r>
      <w:r>
        <w:rPr>
          <w:rFonts w:ascii="Tahoma" w:eastAsia="Tahoma" w:hAnsi="Tahoma" w:cs="Tahoma"/>
          <w:b/>
          <w:w w:val="99"/>
          <w:sz w:val="19"/>
          <w:szCs w:val="19"/>
        </w:rPr>
        <w:t>2016</w:t>
      </w:r>
      <w:r>
        <w:rPr>
          <w:rFonts w:ascii="Tahoma" w:eastAsia="Tahoma" w:hAnsi="Tahoma" w:cs="Tahoma"/>
          <w:b/>
          <w:sz w:val="19"/>
          <w:szCs w:val="19"/>
        </w:rPr>
        <w:t xml:space="preserve"> </w:t>
      </w:r>
      <w:r>
        <w:rPr>
          <w:rFonts w:ascii="Tahoma" w:eastAsia="Tahoma" w:hAnsi="Tahoma" w:cs="Tahoma"/>
          <w:b/>
          <w:w w:val="99"/>
          <w:sz w:val="19"/>
          <w:szCs w:val="19"/>
        </w:rPr>
        <w:t>–</w:t>
      </w:r>
      <w:r>
        <w:rPr>
          <w:rFonts w:ascii="Tahoma" w:eastAsia="Tahoma" w:hAnsi="Tahoma" w:cs="Tahoma"/>
          <w:b/>
          <w:sz w:val="19"/>
          <w:szCs w:val="19"/>
        </w:rPr>
        <w:t xml:space="preserve"> </w:t>
      </w:r>
      <w:r>
        <w:rPr>
          <w:rFonts w:ascii="Tahoma" w:eastAsia="Tahoma" w:hAnsi="Tahoma" w:cs="Tahoma"/>
          <w:b/>
          <w:w w:val="99"/>
          <w:sz w:val="19"/>
          <w:szCs w:val="19"/>
        </w:rPr>
        <w:t>November</w:t>
      </w:r>
      <w:r>
        <w:rPr>
          <w:rFonts w:ascii="Tahoma" w:eastAsia="Tahoma" w:hAnsi="Tahoma" w:cs="Tahoma"/>
          <w:b/>
          <w:sz w:val="19"/>
          <w:szCs w:val="19"/>
        </w:rPr>
        <w:t xml:space="preserve"> </w:t>
      </w:r>
      <w:r>
        <w:rPr>
          <w:rFonts w:ascii="Tahoma" w:eastAsia="Tahoma" w:hAnsi="Tahoma" w:cs="Tahoma"/>
          <w:b/>
          <w:w w:val="99"/>
          <w:sz w:val="19"/>
          <w:szCs w:val="19"/>
        </w:rPr>
        <w:t>2018</w:t>
      </w:r>
      <w:r>
        <w:rPr>
          <w:rFonts w:ascii="Tahoma" w:eastAsia="Tahoma" w:hAnsi="Tahoma" w:cs="Tahoma"/>
          <w:b/>
          <w:sz w:val="19"/>
          <w:szCs w:val="19"/>
        </w:rPr>
        <w:t xml:space="preserve">                                                                                     </w:t>
      </w:r>
      <w:r>
        <w:rPr>
          <w:rFonts w:ascii="Tahoma" w:eastAsia="Tahoma" w:hAnsi="Tahoma" w:cs="Tahoma"/>
          <w:b/>
          <w:w w:val="99"/>
          <w:sz w:val="19"/>
          <w:szCs w:val="19"/>
        </w:rPr>
        <w:t>Ubisoft</w:t>
      </w:r>
      <w:r>
        <w:rPr>
          <w:rFonts w:ascii="Tahoma" w:eastAsia="Tahoma" w:hAnsi="Tahoma" w:cs="Tahoma"/>
          <w:b/>
          <w:sz w:val="19"/>
          <w:szCs w:val="19"/>
        </w:rPr>
        <w:t xml:space="preserve"> </w:t>
      </w:r>
      <w:r>
        <w:rPr>
          <w:rFonts w:ascii="Tahoma" w:eastAsia="Tahoma" w:hAnsi="Tahoma" w:cs="Tahoma"/>
          <w:b/>
          <w:w w:val="99"/>
          <w:sz w:val="19"/>
          <w:szCs w:val="19"/>
        </w:rPr>
        <w:t>|</w:t>
      </w:r>
      <w:r>
        <w:rPr>
          <w:rFonts w:ascii="Tahoma" w:eastAsia="Tahoma" w:hAnsi="Tahoma" w:cs="Tahoma"/>
          <w:b/>
          <w:sz w:val="19"/>
          <w:szCs w:val="19"/>
        </w:rPr>
        <w:t xml:space="preserve"> </w:t>
      </w:r>
      <w:r>
        <w:rPr>
          <w:rFonts w:ascii="Tahoma" w:eastAsia="Tahoma" w:hAnsi="Tahoma" w:cs="Tahoma"/>
          <w:b/>
          <w:w w:val="99"/>
          <w:sz w:val="19"/>
          <w:szCs w:val="19"/>
        </w:rPr>
        <w:t>Pune</w:t>
      </w:r>
      <w:r>
        <w:rPr>
          <w:rFonts w:ascii="Tahoma" w:eastAsia="Tahoma" w:hAnsi="Tahoma" w:cs="Tahoma"/>
          <w:b/>
          <w:sz w:val="19"/>
          <w:szCs w:val="19"/>
        </w:rPr>
        <w:t xml:space="preserve"> </w:t>
      </w:r>
      <w:r>
        <w:rPr>
          <w:rFonts w:ascii="Tahoma" w:eastAsia="Tahoma" w:hAnsi="Tahoma" w:cs="Tahoma"/>
          <w:b/>
          <w:w w:val="99"/>
          <w:sz w:val="19"/>
          <w:szCs w:val="19"/>
        </w:rPr>
        <w:t>|</w:t>
      </w:r>
      <w:r>
        <w:rPr>
          <w:rFonts w:ascii="Tahoma" w:eastAsia="Tahoma" w:hAnsi="Tahoma" w:cs="Tahoma"/>
          <w:b/>
          <w:sz w:val="19"/>
          <w:szCs w:val="19"/>
        </w:rPr>
        <w:t xml:space="preserve"> </w:t>
      </w:r>
      <w:r>
        <w:rPr>
          <w:rFonts w:ascii="Tahoma" w:eastAsia="Tahoma" w:hAnsi="Tahoma" w:cs="Tahoma"/>
          <w:b/>
          <w:w w:val="99"/>
          <w:sz w:val="19"/>
          <w:szCs w:val="19"/>
        </w:rPr>
        <w:t>India</w:t>
      </w:r>
    </w:p>
    <w:p w14:paraId="1F6BFCAA" w14:textId="77777777" w:rsidR="008F34B0" w:rsidRPr="005C5AC0" w:rsidRDefault="008F34B0" w:rsidP="008F34B0">
      <w:pPr>
        <w:ind w:left="146"/>
        <w:rPr>
          <w:rFonts w:ascii="Tahoma" w:eastAsia="Tahoma" w:hAnsi="Tahoma" w:cs="Tahoma"/>
          <w:sz w:val="19"/>
          <w:szCs w:val="19"/>
        </w:rPr>
      </w:pPr>
      <w:r w:rsidRPr="005C5AC0">
        <w:rPr>
          <w:rFonts w:ascii="Tahoma" w:eastAsia="Tahoma" w:hAnsi="Tahoma" w:cs="Tahoma"/>
          <w:b/>
          <w:w w:val="99"/>
          <w:sz w:val="19"/>
          <w:szCs w:val="19"/>
          <w:u w:color="000000"/>
        </w:rPr>
        <w:t>Junior Tester</w:t>
      </w:r>
      <w:r w:rsidRPr="005C5AC0">
        <w:rPr>
          <w:rFonts w:ascii="Tahoma" w:eastAsia="Tahoma" w:hAnsi="Tahoma" w:cs="Tahoma"/>
          <w:b/>
          <w:sz w:val="19"/>
          <w:szCs w:val="19"/>
        </w:rPr>
        <w:t xml:space="preserve"> </w:t>
      </w:r>
    </w:p>
    <w:p w14:paraId="0CC8C527" w14:textId="77777777" w:rsidR="008F34B0" w:rsidRDefault="008F34B0" w:rsidP="008F34B0">
      <w:pPr>
        <w:spacing w:line="140" w:lineRule="exact"/>
        <w:rPr>
          <w:sz w:val="14"/>
          <w:szCs w:val="14"/>
        </w:rPr>
      </w:pPr>
    </w:p>
    <w:p w14:paraId="0D400FE9" w14:textId="77777777" w:rsidR="008F34B0" w:rsidRPr="0091061E" w:rsidRDefault="008F34B0" w:rsidP="008F34B0">
      <w:pPr>
        <w:pStyle w:val="ListParagraph"/>
        <w:numPr>
          <w:ilvl w:val="0"/>
          <w:numId w:val="5"/>
        </w:numPr>
        <w:rPr>
          <w:rFonts w:ascii="Tahoma" w:eastAsia="Tahoma" w:hAnsi="Tahoma" w:cs="Tahoma"/>
          <w:w w:val="99"/>
          <w:sz w:val="19"/>
          <w:szCs w:val="19"/>
        </w:rPr>
      </w:pPr>
      <w:r w:rsidRPr="0091061E">
        <w:rPr>
          <w:rFonts w:ascii="Tahoma" w:eastAsia="Tahoma" w:hAnsi="Tahoma" w:cs="Tahoma"/>
          <w:w w:val="99"/>
          <w:sz w:val="19"/>
          <w:szCs w:val="19"/>
        </w:rPr>
        <w:t>Analyzed and identified the Test Cases based on requirement document of the application.</w:t>
      </w:r>
    </w:p>
    <w:p w14:paraId="6DAF0D99" w14:textId="21478527" w:rsidR="008F34B0" w:rsidRDefault="008F34B0" w:rsidP="008F34B0">
      <w:pPr>
        <w:pStyle w:val="ListParagraph"/>
        <w:numPr>
          <w:ilvl w:val="0"/>
          <w:numId w:val="5"/>
        </w:numPr>
        <w:rPr>
          <w:rFonts w:ascii="Tahoma" w:eastAsia="Tahoma" w:hAnsi="Tahoma" w:cs="Tahoma"/>
          <w:w w:val="99"/>
          <w:sz w:val="19"/>
          <w:szCs w:val="19"/>
        </w:rPr>
      </w:pPr>
      <w:r w:rsidRPr="0091061E">
        <w:rPr>
          <w:rFonts w:ascii="Tahoma" w:eastAsia="Tahoma" w:hAnsi="Tahoma" w:cs="Tahoma"/>
          <w:w w:val="99"/>
          <w:sz w:val="19"/>
          <w:szCs w:val="19"/>
        </w:rPr>
        <w:t>Designed test cases and validating the outcomes as per the milestones of the project.</w:t>
      </w:r>
    </w:p>
    <w:p w14:paraId="4FCBE0FD" w14:textId="6A50207B" w:rsidR="00AA7352" w:rsidRPr="00AA7352" w:rsidRDefault="00AA7352" w:rsidP="00AA7352">
      <w:pPr>
        <w:pStyle w:val="ListParagraph"/>
        <w:numPr>
          <w:ilvl w:val="0"/>
          <w:numId w:val="5"/>
        </w:numPr>
        <w:rPr>
          <w:rFonts w:ascii="Tahoma" w:eastAsia="Tahoma" w:hAnsi="Tahoma" w:cs="Tahoma"/>
          <w:w w:val="99"/>
          <w:sz w:val="19"/>
          <w:szCs w:val="19"/>
        </w:rPr>
      </w:pPr>
      <w:r w:rsidRPr="0091061E">
        <w:rPr>
          <w:rFonts w:ascii="Tahoma" w:eastAsia="Tahoma" w:hAnsi="Tahoma" w:cs="Tahoma"/>
          <w:w w:val="99"/>
          <w:sz w:val="19"/>
          <w:szCs w:val="19"/>
        </w:rPr>
        <w:t>Experienced in using Test Management and defect tracking tool JIRA.</w:t>
      </w:r>
    </w:p>
    <w:p w14:paraId="6FA98A02" w14:textId="77777777" w:rsidR="008F34B0" w:rsidRPr="0091061E" w:rsidRDefault="008F34B0" w:rsidP="008F34B0">
      <w:pPr>
        <w:pStyle w:val="ListParagraph"/>
        <w:numPr>
          <w:ilvl w:val="0"/>
          <w:numId w:val="5"/>
        </w:numPr>
        <w:rPr>
          <w:rFonts w:ascii="Tahoma" w:eastAsia="Tahoma" w:hAnsi="Tahoma" w:cs="Tahoma"/>
          <w:w w:val="99"/>
          <w:sz w:val="19"/>
          <w:szCs w:val="19"/>
        </w:rPr>
      </w:pPr>
      <w:r w:rsidRPr="0091061E">
        <w:rPr>
          <w:rFonts w:ascii="Tahoma" w:eastAsia="Tahoma" w:hAnsi="Tahoma" w:cs="Tahoma"/>
          <w:w w:val="99"/>
          <w:sz w:val="19"/>
          <w:szCs w:val="19"/>
        </w:rPr>
        <w:t>Well acquainted with Software Development Life Cycle and Software Testing Life Cycle.</w:t>
      </w:r>
    </w:p>
    <w:p w14:paraId="5620706D" w14:textId="77777777" w:rsidR="008F34B0" w:rsidRPr="0091061E" w:rsidRDefault="008F34B0" w:rsidP="008F34B0">
      <w:pPr>
        <w:pStyle w:val="ListParagraph"/>
        <w:numPr>
          <w:ilvl w:val="0"/>
          <w:numId w:val="5"/>
        </w:numPr>
        <w:rPr>
          <w:rFonts w:ascii="Tahoma" w:eastAsia="Tahoma" w:hAnsi="Tahoma" w:cs="Tahoma"/>
          <w:w w:val="99"/>
          <w:sz w:val="19"/>
          <w:szCs w:val="19"/>
        </w:rPr>
      </w:pPr>
      <w:r w:rsidRPr="0091061E">
        <w:rPr>
          <w:rFonts w:ascii="Tahoma" w:eastAsia="Tahoma" w:hAnsi="Tahoma" w:cs="Tahoma"/>
          <w:w w:val="99"/>
          <w:sz w:val="19"/>
          <w:szCs w:val="19"/>
        </w:rPr>
        <w:t>Performed Smoke Testing, Sanity Testing, Functional Testing and Retesting/Regression Testing.</w:t>
      </w:r>
    </w:p>
    <w:p w14:paraId="3585EF9F" w14:textId="77777777" w:rsidR="008F34B0" w:rsidRPr="0091061E" w:rsidRDefault="008F34B0" w:rsidP="008F34B0">
      <w:pPr>
        <w:pStyle w:val="ListParagraph"/>
        <w:numPr>
          <w:ilvl w:val="0"/>
          <w:numId w:val="5"/>
        </w:numPr>
        <w:rPr>
          <w:rFonts w:ascii="Tahoma" w:eastAsia="Tahoma" w:hAnsi="Tahoma" w:cs="Tahoma"/>
          <w:w w:val="99"/>
          <w:sz w:val="19"/>
          <w:szCs w:val="19"/>
        </w:rPr>
      </w:pPr>
      <w:r w:rsidRPr="0091061E">
        <w:rPr>
          <w:rFonts w:ascii="Tahoma" w:eastAsia="Tahoma" w:hAnsi="Tahoma" w:cs="Tahoma"/>
          <w:w w:val="99"/>
          <w:sz w:val="19"/>
          <w:szCs w:val="19"/>
        </w:rPr>
        <w:t>Performed test in PROD and CERT network environment during acceptance testing phase.</w:t>
      </w:r>
    </w:p>
    <w:p w14:paraId="6E46816C" w14:textId="77777777" w:rsidR="008F34B0" w:rsidRPr="0091061E" w:rsidRDefault="008F34B0" w:rsidP="008F34B0">
      <w:pPr>
        <w:pStyle w:val="ListParagraph"/>
        <w:numPr>
          <w:ilvl w:val="0"/>
          <w:numId w:val="5"/>
        </w:numPr>
        <w:rPr>
          <w:rFonts w:ascii="Tahoma" w:eastAsia="Tahoma" w:hAnsi="Tahoma" w:cs="Tahoma"/>
          <w:w w:val="99"/>
          <w:sz w:val="19"/>
          <w:szCs w:val="19"/>
        </w:rPr>
      </w:pPr>
      <w:r w:rsidRPr="0091061E">
        <w:rPr>
          <w:rFonts w:ascii="Tahoma" w:eastAsia="Tahoma" w:hAnsi="Tahoma" w:cs="Tahoma"/>
          <w:w w:val="99"/>
          <w:sz w:val="19"/>
          <w:szCs w:val="19"/>
        </w:rPr>
        <w:t>Performed compliance test for iOS and Android devices and functionality tests for Game Centre for iOS and Play Game Services for Android.</w:t>
      </w:r>
    </w:p>
    <w:p w14:paraId="21E00432" w14:textId="5DCA1A52" w:rsidR="008F34B0" w:rsidRDefault="008F34B0" w:rsidP="008F34B0">
      <w:pPr>
        <w:pStyle w:val="ListParagraph"/>
        <w:numPr>
          <w:ilvl w:val="0"/>
          <w:numId w:val="5"/>
        </w:numPr>
        <w:rPr>
          <w:rFonts w:ascii="Tahoma" w:eastAsia="Tahoma" w:hAnsi="Tahoma" w:cs="Tahoma"/>
          <w:w w:val="99"/>
          <w:sz w:val="19"/>
          <w:szCs w:val="19"/>
        </w:rPr>
      </w:pPr>
      <w:r w:rsidRPr="0091061E">
        <w:rPr>
          <w:rFonts w:ascii="Tahoma" w:eastAsia="Tahoma" w:hAnsi="Tahoma" w:cs="Tahoma"/>
          <w:w w:val="99"/>
          <w:sz w:val="19"/>
          <w:szCs w:val="19"/>
        </w:rPr>
        <w:t>For mobile application testing Compatibility testing, interrupt testing, functionality testing, load and performance testing, Memory testing were.</w:t>
      </w:r>
    </w:p>
    <w:p w14:paraId="2D60A092" w14:textId="12289477" w:rsidR="00AA7352" w:rsidRPr="00AA7352" w:rsidRDefault="00AA7352" w:rsidP="00AA7352">
      <w:pPr>
        <w:pStyle w:val="ListParagraph"/>
        <w:numPr>
          <w:ilvl w:val="0"/>
          <w:numId w:val="5"/>
        </w:numPr>
        <w:rPr>
          <w:rFonts w:ascii="Tahoma" w:eastAsia="Tahoma" w:hAnsi="Tahoma" w:cs="Tahoma"/>
          <w:w w:val="99"/>
          <w:sz w:val="19"/>
          <w:szCs w:val="19"/>
        </w:rPr>
      </w:pPr>
      <w:r w:rsidRPr="0091061E">
        <w:rPr>
          <w:rFonts w:ascii="Tahoma" w:eastAsia="Tahoma" w:hAnsi="Tahoma" w:cs="Tahoma"/>
          <w:w w:val="99"/>
          <w:sz w:val="19"/>
          <w:szCs w:val="19"/>
        </w:rPr>
        <w:t>Managed Confluence pages for any major design changes in the software.</w:t>
      </w:r>
    </w:p>
    <w:p w14:paraId="2A0DC4A9" w14:textId="77777777" w:rsidR="008F34B0" w:rsidRPr="0091061E" w:rsidRDefault="008F34B0" w:rsidP="008F34B0">
      <w:pPr>
        <w:pStyle w:val="ListParagraph"/>
        <w:numPr>
          <w:ilvl w:val="0"/>
          <w:numId w:val="5"/>
        </w:numPr>
        <w:rPr>
          <w:rFonts w:ascii="Tahoma" w:eastAsia="Tahoma" w:hAnsi="Tahoma" w:cs="Tahoma"/>
          <w:w w:val="99"/>
          <w:sz w:val="19"/>
          <w:szCs w:val="19"/>
        </w:rPr>
      </w:pPr>
      <w:r w:rsidRPr="0091061E">
        <w:rPr>
          <w:rFonts w:ascii="Tahoma" w:eastAsia="Tahoma" w:hAnsi="Tahoma" w:cs="Tahoma"/>
          <w:w w:val="99"/>
          <w:sz w:val="19"/>
          <w:szCs w:val="19"/>
        </w:rPr>
        <w:t>Coordinated with test manager/onsite Team Lead on a daily basis for various QC tasks.</w:t>
      </w:r>
    </w:p>
    <w:p w14:paraId="6D3E60B5" w14:textId="77777777" w:rsidR="008F34B0" w:rsidRPr="0091061E" w:rsidRDefault="008F34B0" w:rsidP="008F34B0">
      <w:pPr>
        <w:pStyle w:val="ListParagraph"/>
        <w:numPr>
          <w:ilvl w:val="0"/>
          <w:numId w:val="5"/>
        </w:numPr>
        <w:rPr>
          <w:rFonts w:ascii="Tahoma" w:eastAsia="Tahoma" w:hAnsi="Tahoma" w:cs="Tahoma"/>
          <w:w w:val="99"/>
          <w:sz w:val="19"/>
          <w:szCs w:val="19"/>
        </w:rPr>
      </w:pPr>
      <w:r w:rsidRPr="0091061E">
        <w:rPr>
          <w:rFonts w:ascii="Tahoma" w:eastAsia="Tahoma" w:hAnsi="Tahoma" w:cs="Tahoma"/>
          <w:w w:val="99"/>
          <w:sz w:val="19"/>
          <w:szCs w:val="19"/>
        </w:rPr>
        <w:t>Managed a team of four and reported periodically the statuses to the senior management.</w:t>
      </w:r>
    </w:p>
    <w:p w14:paraId="0D10ED61" w14:textId="77777777" w:rsidR="008F34B0" w:rsidRPr="0091061E" w:rsidRDefault="008F34B0" w:rsidP="008F34B0">
      <w:pPr>
        <w:pStyle w:val="ListParagraph"/>
        <w:numPr>
          <w:ilvl w:val="0"/>
          <w:numId w:val="5"/>
        </w:numPr>
        <w:rPr>
          <w:rFonts w:ascii="Tahoma" w:eastAsia="Tahoma" w:hAnsi="Tahoma" w:cs="Tahoma"/>
          <w:w w:val="99"/>
          <w:sz w:val="19"/>
          <w:szCs w:val="19"/>
        </w:rPr>
      </w:pPr>
      <w:r w:rsidRPr="0091061E">
        <w:rPr>
          <w:rFonts w:ascii="Tahoma" w:eastAsia="Tahoma" w:hAnsi="Tahoma" w:cs="Tahoma"/>
          <w:w w:val="99"/>
          <w:sz w:val="19"/>
          <w:szCs w:val="19"/>
        </w:rPr>
        <w:t>Efficiently managed the team resources and met critical targets in time.</w:t>
      </w:r>
    </w:p>
    <w:p w14:paraId="11BCB03A" w14:textId="77777777" w:rsidR="008F34B0" w:rsidRPr="0091061E" w:rsidRDefault="008F34B0" w:rsidP="008F34B0">
      <w:pPr>
        <w:pStyle w:val="ListParagraph"/>
        <w:numPr>
          <w:ilvl w:val="0"/>
          <w:numId w:val="5"/>
        </w:numPr>
        <w:rPr>
          <w:rFonts w:ascii="Tahoma" w:eastAsia="Tahoma" w:hAnsi="Tahoma" w:cs="Tahoma"/>
          <w:w w:val="99"/>
          <w:sz w:val="19"/>
          <w:szCs w:val="19"/>
        </w:rPr>
      </w:pPr>
      <w:r w:rsidRPr="0091061E">
        <w:rPr>
          <w:rFonts w:ascii="Tahoma" w:eastAsia="Tahoma" w:hAnsi="Tahoma" w:cs="Tahoma"/>
          <w:w w:val="99"/>
          <w:sz w:val="19"/>
          <w:szCs w:val="19"/>
        </w:rPr>
        <w:t>Assisted new joined teammates in buddy program.</w:t>
      </w:r>
    </w:p>
    <w:p w14:paraId="0EC15AFE" w14:textId="77777777" w:rsidR="008F34B0" w:rsidRPr="0091061E" w:rsidRDefault="008F34B0" w:rsidP="008F34B0">
      <w:pPr>
        <w:pStyle w:val="ListParagraph"/>
        <w:numPr>
          <w:ilvl w:val="0"/>
          <w:numId w:val="5"/>
        </w:numPr>
        <w:rPr>
          <w:rFonts w:ascii="Tahoma" w:eastAsia="Tahoma" w:hAnsi="Tahoma" w:cs="Tahoma"/>
          <w:w w:val="99"/>
          <w:sz w:val="19"/>
          <w:szCs w:val="19"/>
        </w:rPr>
      </w:pPr>
      <w:r w:rsidRPr="0091061E">
        <w:rPr>
          <w:rFonts w:ascii="Tahoma" w:eastAsia="Tahoma" w:hAnsi="Tahoma" w:cs="Tahoma"/>
          <w:w w:val="99"/>
          <w:sz w:val="19"/>
          <w:szCs w:val="19"/>
        </w:rPr>
        <w:t>Guided and assisted to juniors having difficulty in performing tasks.</w:t>
      </w:r>
    </w:p>
    <w:p w14:paraId="2ACC8569" w14:textId="77777777" w:rsidR="008F34B0" w:rsidRPr="0091061E" w:rsidRDefault="008F34B0" w:rsidP="008F34B0">
      <w:pPr>
        <w:pStyle w:val="ListParagraph"/>
        <w:numPr>
          <w:ilvl w:val="0"/>
          <w:numId w:val="5"/>
        </w:numPr>
        <w:rPr>
          <w:rFonts w:ascii="Tahoma" w:eastAsia="Tahoma" w:hAnsi="Tahoma" w:cs="Tahoma"/>
          <w:w w:val="99"/>
          <w:sz w:val="19"/>
          <w:szCs w:val="19"/>
        </w:rPr>
      </w:pPr>
      <w:r w:rsidRPr="0091061E">
        <w:rPr>
          <w:rFonts w:ascii="Tahoma" w:eastAsia="Tahoma" w:hAnsi="Tahoma" w:cs="Tahoma"/>
          <w:w w:val="99"/>
          <w:sz w:val="19"/>
          <w:szCs w:val="19"/>
        </w:rPr>
        <w:t>Taken workshops for advancements of platform knowledge and features.</w:t>
      </w:r>
    </w:p>
    <w:p w14:paraId="050833C7" w14:textId="77777777" w:rsidR="008F34B0" w:rsidRPr="00ED65BC" w:rsidRDefault="008F34B0" w:rsidP="008F34B0">
      <w:pPr>
        <w:pStyle w:val="ListParagraph"/>
        <w:ind w:left="1240"/>
        <w:rPr>
          <w:rFonts w:ascii="Verdana" w:eastAsia="Verdana" w:hAnsi="Verdana" w:cs="Verdana"/>
          <w:w w:val="99"/>
          <w:sz w:val="19"/>
          <w:szCs w:val="19"/>
        </w:rPr>
      </w:pPr>
    </w:p>
    <w:p w14:paraId="26B702BC" w14:textId="5779C63E" w:rsidR="008F34B0" w:rsidRDefault="008F34B0" w:rsidP="008F34B0">
      <w:pPr>
        <w:ind w:left="146"/>
        <w:rPr>
          <w:rFonts w:ascii="Tahoma" w:eastAsia="Tahoma" w:hAnsi="Tahoma" w:cs="Tahoma"/>
          <w:w w:val="99"/>
          <w:sz w:val="19"/>
          <w:szCs w:val="19"/>
        </w:rPr>
      </w:pPr>
      <w:r>
        <w:rPr>
          <w:rFonts w:ascii="Tahoma" w:eastAsia="Tahoma" w:hAnsi="Tahoma" w:cs="Tahoma"/>
          <w:b/>
          <w:w w:val="99"/>
          <w:sz w:val="19"/>
          <w:szCs w:val="19"/>
        </w:rPr>
        <w:t>Technology</w:t>
      </w:r>
      <w:r w:rsidRPr="005339C7">
        <w:rPr>
          <w:rFonts w:ascii="Tahoma" w:eastAsia="Tahoma" w:hAnsi="Tahoma" w:cs="Tahoma"/>
          <w:b/>
          <w:w w:val="99"/>
          <w:sz w:val="19"/>
          <w:szCs w:val="19"/>
        </w:rPr>
        <w:t>:</w:t>
      </w:r>
      <w:r>
        <w:rPr>
          <w:rFonts w:ascii="Tahoma" w:eastAsia="Tahoma" w:hAnsi="Tahoma" w:cs="Tahoma"/>
          <w:sz w:val="19"/>
          <w:szCs w:val="19"/>
        </w:rPr>
        <w:t xml:space="preserve"> </w:t>
      </w:r>
      <w:r w:rsidRPr="0091061E">
        <w:rPr>
          <w:rFonts w:ascii="Tahoma" w:eastAsia="Tahoma" w:hAnsi="Tahoma" w:cs="Tahoma"/>
          <w:w w:val="99"/>
          <w:sz w:val="19"/>
          <w:szCs w:val="19"/>
        </w:rPr>
        <w:t xml:space="preserve">Jira, Bloomberg, Test rail, </w:t>
      </w:r>
      <w:r>
        <w:rPr>
          <w:rFonts w:ascii="Tahoma" w:eastAsia="Tahoma" w:hAnsi="Tahoma" w:cs="Tahoma"/>
          <w:w w:val="99"/>
          <w:sz w:val="19"/>
          <w:szCs w:val="19"/>
        </w:rPr>
        <w:t>Java,</w:t>
      </w:r>
      <w:r w:rsidRPr="0091061E">
        <w:rPr>
          <w:rFonts w:ascii="Tahoma" w:eastAsia="Tahoma" w:hAnsi="Tahoma" w:cs="Tahoma"/>
          <w:w w:val="99"/>
          <w:sz w:val="19"/>
          <w:szCs w:val="19"/>
        </w:rPr>
        <w:t xml:space="preserve"> </w:t>
      </w:r>
      <w:r>
        <w:rPr>
          <w:rFonts w:ascii="Tahoma" w:eastAsia="Tahoma" w:hAnsi="Tahoma" w:cs="Tahoma"/>
          <w:w w:val="99"/>
          <w:sz w:val="19"/>
          <w:szCs w:val="19"/>
        </w:rPr>
        <w:t>JavaScript,</w:t>
      </w:r>
      <w:r w:rsidRPr="0091061E">
        <w:rPr>
          <w:rFonts w:ascii="Tahoma" w:eastAsia="Tahoma" w:hAnsi="Tahoma" w:cs="Tahoma"/>
          <w:w w:val="99"/>
          <w:sz w:val="19"/>
          <w:szCs w:val="19"/>
        </w:rPr>
        <w:t xml:space="preserve"> </w:t>
      </w:r>
      <w:r>
        <w:rPr>
          <w:rFonts w:ascii="Tahoma" w:eastAsia="Tahoma" w:hAnsi="Tahoma" w:cs="Tahoma"/>
          <w:w w:val="99"/>
          <w:sz w:val="19"/>
          <w:szCs w:val="19"/>
        </w:rPr>
        <w:t>SQL,</w:t>
      </w:r>
      <w:r w:rsidRPr="0091061E">
        <w:rPr>
          <w:rFonts w:ascii="Tahoma" w:eastAsia="Tahoma" w:hAnsi="Tahoma" w:cs="Tahoma"/>
          <w:w w:val="99"/>
          <w:sz w:val="19"/>
          <w:szCs w:val="19"/>
        </w:rPr>
        <w:t xml:space="preserve"> </w:t>
      </w:r>
      <w:r>
        <w:rPr>
          <w:rFonts w:ascii="Tahoma" w:eastAsia="Tahoma" w:hAnsi="Tahoma" w:cs="Tahoma"/>
          <w:w w:val="99"/>
          <w:sz w:val="19"/>
          <w:szCs w:val="19"/>
        </w:rPr>
        <w:t>HTML5,</w:t>
      </w:r>
      <w:r w:rsidRPr="0091061E">
        <w:rPr>
          <w:rFonts w:ascii="Tahoma" w:eastAsia="Tahoma" w:hAnsi="Tahoma" w:cs="Tahoma"/>
          <w:w w:val="99"/>
          <w:sz w:val="19"/>
          <w:szCs w:val="19"/>
        </w:rPr>
        <w:t xml:space="preserve"> </w:t>
      </w:r>
      <w:r>
        <w:rPr>
          <w:rFonts w:ascii="Tahoma" w:eastAsia="Tahoma" w:hAnsi="Tahoma" w:cs="Tahoma"/>
          <w:w w:val="99"/>
          <w:sz w:val="19"/>
          <w:szCs w:val="19"/>
        </w:rPr>
        <w:t>CSS3, Bootstrap.</w:t>
      </w:r>
    </w:p>
    <w:p w14:paraId="75B72B76" w14:textId="0F0B4023" w:rsidR="009D420F" w:rsidRDefault="009D420F" w:rsidP="008F34B0">
      <w:pPr>
        <w:ind w:left="146"/>
        <w:rPr>
          <w:rFonts w:ascii="Tahoma" w:eastAsia="Tahoma" w:hAnsi="Tahoma" w:cs="Tahoma"/>
          <w:w w:val="99"/>
          <w:sz w:val="19"/>
          <w:szCs w:val="19"/>
        </w:rPr>
      </w:pPr>
    </w:p>
    <w:p w14:paraId="3DA83257" w14:textId="78A01336" w:rsidR="009D420F" w:rsidRDefault="009D420F" w:rsidP="008F34B0">
      <w:pPr>
        <w:ind w:left="146"/>
        <w:rPr>
          <w:rFonts w:ascii="Tahoma" w:eastAsia="Tahoma" w:hAnsi="Tahoma" w:cs="Tahoma"/>
          <w:w w:val="99"/>
          <w:sz w:val="19"/>
          <w:szCs w:val="19"/>
        </w:rPr>
      </w:pPr>
    </w:p>
    <w:p w14:paraId="300DF621" w14:textId="22A81F0A" w:rsidR="009D420F" w:rsidRDefault="009D420F" w:rsidP="008F34B0">
      <w:pPr>
        <w:ind w:left="146"/>
        <w:rPr>
          <w:rFonts w:ascii="Tahoma" w:eastAsia="Tahoma" w:hAnsi="Tahoma" w:cs="Tahoma"/>
          <w:w w:val="99"/>
          <w:sz w:val="19"/>
          <w:szCs w:val="19"/>
        </w:rPr>
      </w:pPr>
    </w:p>
    <w:p w14:paraId="26BB8E50" w14:textId="044F5813" w:rsidR="009D420F" w:rsidRDefault="009D420F" w:rsidP="008F34B0">
      <w:pPr>
        <w:ind w:left="146"/>
        <w:rPr>
          <w:rFonts w:ascii="Tahoma" w:eastAsia="Tahoma" w:hAnsi="Tahoma" w:cs="Tahoma"/>
          <w:w w:val="99"/>
          <w:sz w:val="19"/>
          <w:szCs w:val="19"/>
        </w:rPr>
      </w:pPr>
    </w:p>
    <w:p w14:paraId="72F28F8A" w14:textId="5E799BA4" w:rsidR="009D420F" w:rsidRDefault="009D420F" w:rsidP="008F34B0">
      <w:pPr>
        <w:ind w:left="146"/>
        <w:rPr>
          <w:rFonts w:ascii="Tahoma" w:eastAsia="Tahoma" w:hAnsi="Tahoma" w:cs="Tahoma"/>
          <w:w w:val="99"/>
          <w:sz w:val="19"/>
          <w:szCs w:val="19"/>
        </w:rPr>
      </w:pPr>
    </w:p>
    <w:p w14:paraId="7A54BBD1" w14:textId="1FB62794" w:rsidR="009D420F" w:rsidRDefault="009D420F" w:rsidP="008F34B0">
      <w:pPr>
        <w:ind w:left="146"/>
        <w:rPr>
          <w:rFonts w:ascii="Tahoma" w:eastAsia="Tahoma" w:hAnsi="Tahoma" w:cs="Tahoma"/>
          <w:w w:val="99"/>
          <w:sz w:val="19"/>
          <w:szCs w:val="19"/>
        </w:rPr>
      </w:pPr>
    </w:p>
    <w:p w14:paraId="2A192CE9" w14:textId="42FB5021" w:rsidR="009D420F" w:rsidRDefault="009D420F" w:rsidP="008F34B0">
      <w:pPr>
        <w:ind w:left="146"/>
        <w:rPr>
          <w:rFonts w:ascii="Tahoma" w:eastAsia="Tahoma" w:hAnsi="Tahoma" w:cs="Tahoma"/>
          <w:w w:val="99"/>
          <w:sz w:val="19"/>
          <w:szCs w:val="19"/>
        </w:rPr>
      </w:pPr>
    </w:p>
    <w:p w14:paraId="3E3DD229" w14:textId="77777777" w:rsidR="00084917" w:rsidRDefault="00084917" w:rsidP="008F34B0">
      <w:pPr>
        <w:ind w:left="146"/>
        <w:rPr>
          <w:rFonts w:ascii="Tahoma" w:eastAsia="Tahoma" w:hAnsi="Tahoma" w:cs="Tahoma"/>
          <w:w w:val="99"/>
          <w:sz w:val="19"/>
          <w:szCs w:val="19"/>
        </w:rPr>
      </w:pPr>
    </w:p>
    <w:p w14:paraId="09B747E3" w14:textId="77777777" w:rsidR="009D420F" w:rsidRPr="0091061E" w:rsidRDefault="009D420F" w:rsidP="008F34B0">
      <w:pPr>
        <w:ind w:left="146"/>
        <w:rPr>
          <w:rFonts w:ascii="Tahoma" w:eastAsia="Tahoma" w:hAnsi="Tahoma" w:cs="Tahoma"/>
          <w:w w:val="99"/>
          <w:sz w:val="19"/>
          <w:szCs w:val="19"/>
        </w:rPr>
      </w:pPr>
    </w:p>
    <w:p w14:paraId="29DF03F2" w14:textId="21D6276F" w:rsidR="00787CBA" w:rsidRPr="0031315C" w:rsidRDefault="00185A66">
      <w:pPr>
        <w:spacing w:line="320" w:lineRule="exact"/>
        <w:ind w:left="102"/>
        <w:rPr>
          <w:rFonts w:ascii="Tahoma" w:eastAsia="Tahoma" w:hAnsi="Tahoma" w:cs="Tahoma"/>
          <w:b/>
          <w:sz w:val="28"/>
          <w:szCs w:val="28"/>
        </w:rPr>
      </w:pPr>
      <w:r>
        <w:rPr>
          <w:rFonts w:ascii="Tahoma" w:eastAsia="Tahoma" w:hAnsi="Tahoma" w:cs="Tahoma"/>
          <w:b/>
          <w:w w:val="99"/>
          <w:sz w:val="24"/>
          <w:szCs w:val="24"/>
        </w:rPr>
        <w:lastRenderedPageBreak/>
        <w:pict w14:anchorId="330D4F2E">
          <v:group id="_x0000_s1032" style="position:absolute;left:0;text-align:left;margin-left:53.3pt;margin-top:28.9pt;width:502.85pt;height:0;z-index:-251639808;mso-position-horizontal-relative:page" coordorigin="1066,578" coordsize="10057,0">
            <v:shape id="_x0000_s1033" style="position:absolute;left:1066;top:578;width:10057;height:0" coordorigin="1066,578" coordsize="10057,0" path="m1066,578r10057,e" filled="f" strokeweight=".21069mm">
              <v:path arrowok="t"/>
            </v:shape>
            <w10:wrap anchorx="page"/>
          </v:group>
        </w:pict>
      </w:r>
      <w:r w:rsidR="005B3E15" w:rsidRPr="0031315C">
        <w:rPr>
          <w:rFonts w:ascii="Tahoma" w:eastAsia="Tahoma" w:hAnsi="Tahoma" w:cs="Tahoma"/>
          <w:b/>
          <w:w w:val="99"/>
          <w:sz w:val="24"/>
          <w:szCs w:val="24"/>
        </w:rPr>
        <w:t>Educatio</w:t>
      </w:r>
      <w:r w:rsidR="0031315C" w:rsidRPr="0031315C">
        <w:rPr>
          <w:rFonts w:ascii="Tahoma" w:eastAsia="Tahoma" w:hAnsi="Tahoma" w:cs="Tahoma"/>
          <w:b/>
          <w:w w:val="99"/>
          <w:sz w:val="24"/>
          <w:szCs w:val="24"/>
        </w:rPr>
        <w:t>n</w:t>
      </w:r>
    </w:p>
    <w:p w14:paraId="6BA715F5" w14:textId="77777777" w:rsidR="00787CBA" w:rsidRDefault="00787CBA">
      <w:pPr>
        <w:spacing w:before="1" w:line="140" w:lineRule="exact"/>
        <w:rPr>
          <w:sz w:val="15"/>
          <w:szCs w:val="15"/>
        </w:rPr>
      </w:pPr>
    </w:p>
    <w:p w14:paraId="040236F1" w14:textId="77777777" w:rsidR="00787CBA" w:rsidRDefault="00787CBA">
      <w:pPr>
        <w:spacing w:line="200" w:lineRule="exact"/>
      </w:pPr>
    </w:p>
    <w:p w14:paraId="6402746B" w14:textId="77777777" w:rsidR="00787CBA" w:rsidRDefault="00787CBA">
      <w:pPr>
        <w:spacing w:line="200" w:lineRule="exact"/>
      </w:pPr>
    </w:p>
    <w:p w14:paraId="30C450DA" w14:textId="798FBEE1" w:rsidR="00756B16" w:rsidRPr="00727776" w:rsidRDefault="009D671F" w:rsidP="00727776">
      <w:pPr>
        <w:spacing w:before="27"/>
        <w:ind w:left="117"/>
        <w:rPr>
          <w:rFonts w:ascii="Tahoma" w:eastAsia="Tahoma" w:hAnsi="Tahoma" w:cs="Tahoma"/>
          <w:b/>
          <w:w w:val="99"/>
          <w:sz w:val="19"/>
          <w:szCs w:val="19"/>
        </w:rPr>
      </w:pPr>
      <w:r>
        <w:rPr>
          <w:rFonts w:ascii="Tahoma" w:eastAsia="Tahoma" w:hAnsi="Tahoma" w:cs="Tahoma"/>
          <w:b/>
          <w:w w:val="99"/>
          <w:sz w:val="19"/>
          <w:szCs w:val="19"/>
        </w:rPr>
        <w:t>Jan</w:t>
      </w:r>
      <w:r w:rsidR="005B3E15">
        <w:rPr>
          <w:rFonts w:ascii="Tahoma" w:eastAsia="Tahoma" w:hAnsi="Tahoma" w:cs="Tahoma"/>
          <w:b/>
          <w:sz w:val="19"/>
          <w:szCs w:val="19"/>
        </w:rPr>
        <w:t xml:space="preserve"> </w:t>
      </w:r>
      <w:r w:rsidR="005B3E15">
        <w:rPr>
          <w:rFonts w:ascii="Tahoma" w:eastAsia="Tahoma" w:hAnsi="Tahoma" w:cs="Tahoma"/>
          <w:b/>
          <w:w w:val="99"/>
          <w:sz w:val="19"/>
          <w:szCs w:val="19"/>
        </w:rPr>
        <w:t>201</w:t>
      </w:r>
      <w:r>
        <w:rPr>
          <w:rFonts w:ascii="Tahoma" w:eastAsia="Tahoma" w:hAnsi="Tahoma" w:cs="Tahoma"/>
          <w:b/>
          <w:w w:val="99"/>
          <w:sz w:val="19"/>
          <w:szCs w:val="19"/>
        </w:rPr>
        <w:t>9</w:t>
      </w:r>
      <w:r w:rsidR="005B3E15">
        <w:rPr>
          <w:rFonts w:ascii="Tahoma" w:eastAsia="Tahoma" w:hAnsi="Tahoma" w:cs="Tahoma"/>
          <w:b/>
          <w:sz w:val="19"/>
          <w:szCs w:val="19"/>
        </w:rPr>
        <w:t xml:space="preserve"> </w:t>
      </w:r>
      <w:r w:rsidR="005B3E15">
        <w:rPr>
          <w:rFonts w:ascii="Tahoma" w:eastAsia="Tahoma" w:hAnsi="Tahoma" w:cs="Tahoma"/>
          <w:b/>
          <w:w w:val="99"/>
          <w:sz w:val="19"/>
          <w:szCs w:val="19"/>
        </w:rPr>
        <w:t>to</w:t>
      </w:r>
      <w:r w:rsidR="005B3E15">
        <w:rPr>
          <w:rFonts w:ascii="Tahoma" w:eastAsia="Tahoma" w:hAnsi="Tahoma" w:cs="Tahoma"/>
          <w:b/>
          <w:sz w:val="19"/>
          <w:szCs w:val="19"/>
        </w:rPr>
        <w:t xml:space="preserve"> </w:t>
      </w:r>
      <w:r>
        <w:rPr>
          <w:rFonts w:ascii="Tahoma" w:eastAsia="Tahoma" w:hAnsi="Tahoma" w:cs="Tahoma"/>
          <w:b/>
          <w:w w:val="99"/>
          <w:sz w:val="19"/>
          <w:szCs w:val="19"/>
        </w:rPr>
        <w:t>Jan</w:t>
      </w:r>
      <w:r w:rsidR="005B3E15">
        <w:rPr>
          <w:rFonts w:ascii="Tahoma" w:eastAsia="Tahoma" w:hAnsi="Tahoma" w:cs="Tahoma"/>
          <w:b/>
          <w:sz w:val="19"/>
          <w:szCs w:val="19"/>
        </w:rPr>
        <w:t xml:space="preserve"> </w:t>
      </w:r>
      <w:r w:rsidR="005B3E15">
        <w:rPr>
          <w:rFonts w:ascii="Tahoma" w:eastAsia="Tahoma" w:hAnsi="Tahoma" w:cs="Tahoma"/>
          <w:b/>
          <w:w w:val="99"/>
          <w:sz w:val="19"/>
          <w:szCs w:val="19"/>
        </w:rPr>
        <w:t>20</w:t>
      </w:r>
      <w:r>
        <w:rPr>
          <w:rFonts w:ascii="Tahoma" w:eastAsia="Tahoma" w:hAnsi="Tahoma" w:cs="Tahoma"/>
          <w:b/>
          <w:w w:val="99"/>
          <w:sz w:val="19"/>
          <w:szCs w:val="19"/>
        </w:rPr>
        <w:t>20</w:t>
      </w:r>
      <w:r w:rsidR="005B3E15">
        <w:rPr>
          <w:rFonts w:ascii="Tahoma" w:eastAsia="Tahoma" w:hAnsi="Tahoma" w:cs="Tahoma"/>
          <w:b/>
          <w:w w:val="99"/>
          <w:sz w:val="19"/>
          <w:szCs w:val="19"/>
        </w:rPr>
        <w:t>:</w:t>
      </w:r>
      <w:r w:rsidR="005B3E15">
        <w:rPr>
          <w:rFonts w:ascii="Tahoma" w:eastAsia="Tahoma" w:hAnsi="Tahoma" w:cs="Tahoma"/>
          <w:b/>
          <w:sz w:val="19"/>
          <w:szCs w:val="19"/>
        </w:rPr>
        <w:t xml:space="preserve">                                                        </w:t>
      </w:r>
      <w:r w:rsidR="005B3E15">
        <w:rPr>
          <w:rFonts w:ascii="Tahoma" w:eastAsia="Tahoma" w:hAnsi="Tahoma" w:cs="Tahoma"/>
          <w:b/>
          <w:w w:val="99"/>
          <w:sz w:val="19"/>
          <w:szCs w:val="19"/>
        </w:rPr>
        <w:t>National</w:t>
      </w:r>
      <w:r w:rsidR="005B3E15">
        <w:rPr>
          <w:rFonts w:ascii="Tahoma" w:eastAsia="Tahoma" w:hAnsi="Tahoma" w:cs="Tahoma"/>
          <w:b/>
          <w:sz w:val="19"/>
          <w:szCs w:val="19"/>
        </w:rPr>
        <w:t xml:space="preserve"> </w:t>
      </w:r>
      <w:r w:rsidR="005B3E15">
        <w:rPr>
          <w:rFonts w:ascii="Tahoma" w:eastAsia="Tahoma" w:hAnsi="Tahoma" w:cs="Tahoma"/>
          <w:b/>
          <w:w w:val="99"/>
          <w:sz w:val="19"/>
          <w:szCs w:val="19"/>
        </w:rPr>
        <w:t>College</w:t>
      </w:r>
      <w:r w:rsidR="005B3E15">
        <w:rPr>
          <w:rFonts w:ascii="Tahoma" w:eastAsia="Tahoma" w:hAnsi="Tahoma" w:cs="Tahoma"/>
          <w:b/>
          <w:sz w:val="19"/>
          <w:szCs w:val="19"/>
        </w:rPr>
        <w:t xml:space="preserve"> </w:t>
      </w:r>
      <w:r w:rsidR="005B3E15">
        <w:rPr>
          <w:rFonts w:ascii="Tahoma" w:eastAsia="Tahoma" w:hAnsi="Tahoma" w:cs="Tahoma"/>
          <w:b/>
          <w:w w:val="99"/>
          <w:sz w:val="19"/>
          <w:szCs w:val="19"/>
        </w:rPr>
        <w:t>of</w:t>
      </w:r>
      <w:r w:rsidR="005B3E15">
        <w:rPr>
          <w:rFonts w:ascii="Tahoma" w:eastAsia="Tahoma" w:hAnsi="Tahoma" w:cs="Tahoma"/>
          <w:b/>
          <w:sz w:val="19"/>
          <w:szCs w:val="19"/>
        </w:rPr>
        <w:t xml:space="preserve"> </w:t>
      </w:r>
      <w:r w:rsidR="005B3E15">
        <w:rPr>
          <w:rFonts w:ascii="Tahoma" w:eastAsia="Tahoma" w:hAnsi="Tahoma" w:cs="Tahoma"/>
          <w:b/>
          <w:w w:val="99"/>
          <w:sz w:val="19"/>
          <w:szCs w:val="19"/>
        </w:rPr>
        <w:t>Ireland|</w:t>
      </w:r>
      <w:r w:rsidR="005B3E15">
        <w:rPr>
          <w:rFonts w:ascii="Tahoma" w:eastAsia="Tahoma" w:hAnsi="Tahoma" w:cs="Tahoma"/>
          <w:b/>
          <w:sz w:val="19"/>
          <w:szCs w:val="19"/>
        </w:rPr>
        <w:t xml:space="preserve"> </w:t>
      </w:r>
      <w:r w:rsidR="005B3E15">
        <w:rPr>
          <w:rFonts w:ascii="Tahoma" w:eastAsia="Tahoma" w:hAnsi="Tahoma" w:cs="Tahoma"/>
          <w:b/>
          <w:w w:val="99"/>
          <w:sz w:val="19"/>
          <w:szCs w:val="19"/>
        </w:rPr>
        <w:t>Dublin</w:t>
      </w:r>
      <w:r w:rsidR="005B3E15">
        <w:rPr>
          <w:rFonts w:ascii="Tahoma" w:eastAsia="Tahoma" w:hAnsi="Tahoma" w:cs="Tahoma"/>
          <w:b/>
          <w:sz w:val="19"/>
          <w:szCs w:val="19"/>
        </w:rPr>
        <w:t xml:space="preserve"> </w:t>
      </w:r>
      <w:r w:rsidR="005B3E15">
        <w:rPr>
          <w:rFonts w:ascii="Tahoma" w:eastAsia="Tahoma" w:hAnsi="Tahoma" w:cs="Tahoma"/>
          <w:b/>
          <w:w w:val="99"/>
          <w:sz w:val="19"/>
          <w:szCs w:val="19"/>
        </w:rPr>
        <w:t>|Ireland</w:t>
      </w:r>
    </w:p>
    <w:p w14:paraId="24BCAC80" w14:textId="0EE7A411" w:rsidR="00787CBA" w:rsidRPr="00E24CB7" w:rsidRDefault="005B3E15">
      <w:pPr>
        <w:spacing w:before="27" w:line="220" w:lineRule="exact"/>
        <w:ind w:left="117"/>
        <w:rPr>
          <w:rFonts w:ascii="Tahoma" w:eastAsia="Tahoma" w:hAnsi="Tahoma" w:cs="Tahoma"/>
          <w:sz w:val="19"/>
          <w:szCs w:val="19"/>
        </w:rPr>
      </w:pPr>
      <w:r w:rsidRPr="00E24CB7">
        <w:rPr>
          <w:rFonts w:ascii="Tahoma" w:eastAsia="Tahoma" w:hAnsi="Tahoma" w:cs="Tahoma"/>
          <w:b/>
          <w:w w:val="99"/>
          <w:position w:val="-1"/>
          <w:sz w:val="19"/>
          <w:szCs w:val="19"/>
          <w:u w:color="000000"/>
        </w:rPr>
        <w:t>MSc Data Analytics</w:t>
      </w:r>
      <w:r w:rsidRPr="00E24CB7">
        <w:rPr>
          <w:rFonts w:ascii="Tahoma" w:eastAsia="Tahoma" w:hAnsi="Tahoma" w:cs="Tahoma"/>
          <w:b/>
          <w:position w:val="-1"/>
          <w:sz w:val="19"/>
          <w:szCs w:val="19"/>
        </w:rPr>
        <w:t xml:space="preserve">                                                                 </w:t>
      </w:r>
    </w:p>
    <w:p w14:paraId="75326D55" w14:textId="77777777" w:rsidR="00787CBA" w:rsidRDefault="00787CBA">
      <w:pPr>
        <w:spacing w:before="8" w:line="280" w:lineRule="exact"/>
        <w:rPr>
          <w:sz w:val="28"/>
          <w:szCs w:val="28"/>
        </w:rPr>
      </w:pPr>
    </w:p>
    <w:p w14:paraId="2A9956FB" w14:textId="390A65E5" w:rsidR="00787CBA" w:rsidRPr="0091061E" w:rsidRDefault="005B3E15" w:rsidP="00BD6415">
      <w:pPr>
        <w:spacing w:before="27" w:line="263" w:lineRule="auto"/>
        <w:ind w:left="157" w:right="78" w:hanging="10"/>
        <w:rPr>
          <w:rFonts w:ascii="Tahoma" w:eastAsia="Tahoma" w:hAnsi="Tahoma" w:cs="Tahoma"/>
          <w:w w:val="99"/>
          <w:sz w:val="19"/>
          <w:szCs w:val="19"/>
        </w:rPr>
      </w:pPr>
      <w:r>
        <w:rPr>
          <w:rFonts w:ascii="Tahoma" w:eastAsia="Tahoma" w:hAnsi="Tahoma" w:cs="Tahoma"/>
          <w:b/>
          <w:w w:val="99"/>
          <w:sz w:val="19"/>
          <w:szCs w:val="19"/>
        </w:rPr>
        <w:t>Modules</w:t>
      </w:r>
      <w:r w:rsidRPr="0091061E">
        <w:rPr>
          <w:rFonts w:ascii="Tahoma" w:eastAsia="Tahoma" w:hAnsi="Tahoma" w:cs="Tahoma"/>
          <w:w w:val="99"/>
          <w:sz w:val="19"/>
          <w:szCs w:val="19"/>
        </w:rPr>
        <w:t xml:space="preserve">:  </w:t>
      </w:r>
      <w:r w:rsidR="00D06007">
        <w:rPr>
          <w:rFonts w:ascii="Tahoma" w:eastAsia="Tahoma" w:hAnsi="Tahoma" w:cs="Tahoma"/>
          <w:w w:val="99"/>
          <w:sz w:val="19"/>
          <w:szCs w:val="19"/>
        </w:rPr>
        <w:t>Statistics</w:t>
      </w:r>
      <w:r w:rsidR="00D06007" w:rsidRPr="0091061E">
        <w:rPr>
          <w:rFonts w:ascii="Tahoma" w:eastAsia="Tahoma" w:hAnsi="Tahoma" w:cs="Tahoma"/>
          <w:w w:val="99"/>
          <w:sz w:val="19"/>
          <w:szCs w:val="19"/>
        </w:rPr>
        <w:t xml:space="preserve"> for Data Analytics</w:t>
      </w:r>
      <w:r w:rsidR="00D06007">
        <w:rPr>
          <w:rFonts w:ascii="Tahoma" w:eastAsia="Tahoma" w:hAnsi="Tahoma" w:cs="Tahoma"/>
          <w:w w:val="99"/>
          <w:sz w:val="19"/>
          <w:szCs w:val="19"/>
        </w:rPr>
        <w:t>,</w:t>
      </w:r>
      <w:r w:rsidR="00D06007" w:rsidRPr="0091061E">
        <w:rPr>
          <w:rFonts w:ascii="Tahoma" w:eastAsia="Tahoma" w:hAnsi="Tahoma" w:cs="Tahoma"/>
          <w:w w:val="99"/>
          <w:sz w:val="19"/>
          <w:szCs w:val="19"/>
        </w:rPr>
        <w:t xml:space="preserve"> Data warehousing and Business Intelligence</w:t>
      </w:r>
      <w:r w:rsidR="00D06007">
        <w:rPr>
          <w:rFonts w:ascii="Tahoma" w:eastAsia="Tahoma" w:hAnsi="Tahoma" w:cs="Tahoma"/>
          <w:w w:val="99"/>
          <w:sz w:val="19"/>
          <w:szCs w:val="19"/>
        </w:rPr>
        <w:t>,</w:t>
      </w:r>
      <w:r w:rsidR="00D06007" w:rsidRPr="0091061E">
        <w:rPr>
          <w:rFonts w:ascii="Tahoma" w:eastAsia="Tahoma" w:hAnsi="Tahoma" w:cs="Tahoma"/>
          <w:w w:val="99"/>
          <w:sz w:val="19"/>
          <w:szCs w:val="19"/>
        </w:rPr>
        <w:t xml:space="preserve"> Strategic ICT and e</w:t>
      </w:r>
      <w:r>
        <w:rPr>
          <w:rFonts w:ascii="Tahoma" w:eastAsia="Tahoma" w:hAnsi="Tahoma" w:cs="Tahoma"/>
          <w:w w:val="99"/>
          <w:sz w:val="19"/>
          <w:szCs w:val="19"/>
        </w:rPr>
        <w:t>-business implementation,</w:t>
      </w:r>
      <w:r w:rsidRPr="0091061E">
        <w:rPr>
          <w:rFonts w:ascii="Tahoma" w:eastAsia="Tahoma" w:hAnsi="Tahoma" w:cs="Tahoma"/>
          <w:w w:val="99"/>
          <w:sz w:val="19"/>
          <w:szCs w:val="19"/>
        </w:rPr>
        <w:t xml:space="preserve"> </w:t>
      </w:r>
      <w:r>
        <w:rPr>
          <w:rFonts w:ascii="Tahoma" w:eastAsia="Tahoma" w:hAnsi="Tahoma" w:cs="Tahoma"/>
          <w:w w:val="99"/>
          <w:sz w:val="19"/>
          <w:szCs w:val="19"/>
        </w:rPr>
        <w:t>Data</w:t>
      </w:r>
      <w:r w:rsidRPr="0091061E">
        <w:rPr>
          <w:rFonts w:ascii="Tahoma" w:eastAsia="Tahoma" w:hAnsi="Tahoma" w:cs="Tahoma"/>
          <w:w w:val="99"/>
          <w:sz w:val="19"/>
          <w:szCs w:val="19"/>
        </w:rPr>
        <w:t xml:space="preserve"> </w:t>
      </w:r>
      <w:r>
        <w:rPr>
          <w:rFonts w:ascii="Tahoma" w:eastAsia="Tahoma" w:hAnsi="Tahoma" w:cs="Tahoma"/>
          <w:w w:val="99"/>
          <w:sz w:val="19"/>
          <w:szCs w:val="19"/>
        </w:rPr>
        <w:t>Storage</w:t>
      </w:r>
      <w:r w:rsidRPr="0091061E">
        <w:rPr>
          <w:rFonts w:ascii="Tahoma" w:eastAsia="Tahoma" w:hAnsi="Tahoma" w:cs="Tahoma"/>
          <w:w w:val="99"/>
          <w:sz w:val="19"/>
          <w:szCs w:val="19"/>
        </w:rPr>
        <w:t xml:space="preserve"> </w:t>
      </w:r>
      <w:r>
        <w:rPr>
          <w:rFonts w:ascii="Tahoma" w:eastAsia="Tahoma" w:hAnsi="Tahoma" w:cs="Tahoma"/>
          <w:w w:val="99"/>
          <w:sz w:val="19"/>
          <w:szCs w:val="19"/>
        </w:rPr>
        <w:t>&amp;</w:t>
      </w:r>
      <w:r w:rsidRPr="0091061E">
        <w:rPr>
          <w:rFonts w:ascii="Tahoma" w:eastAsia="Tahoma" w:hAnsi="Tahoma" w:cs="Tahoma"/>
          <w:w w:val="99"/>
          <w:sz w:val="19"/>
          <w:szCs w:val="19"/>
        </w:rPr>
        <w:t xml:space="preserve"> </w:t>
      </w:r>
      <w:r>
        <w:rPr>
          <w:rFonts w:ascii="Tahoma" w:eastAsia="Tahoma" w:hAnsi="Tahoma" w:cs="Tahoma"/>
          <w:w w:val="99"/>
          <w:sz w:val="19"/>
          <w:szCs w:val="19"/>
        </w:rPr>
        <w:t>management,</w:t>
      </w:r>
      <w:r w:rsidRPr="0091061E">
        <w:rPr>
          <w:rFonts w:ascii="Tahoma" w:eastAsia="Tahoma" w:hAnsi="Tahoma" w:cs="Tahoma"/>
          <w:w w:val="99"/>
          <w:sz w:val="19"/>
          <w:szCs w:val="19"/>
        </w:rPr>
        <w:t xml:space="preserve"> </w:t>
      </w:r>
      <w:r>
        <w:rPr>
          <w:rFonts w:ascii="Tahoma" w:eastAsia="Tahoma" w:hAnsi="Tahoma" w:cs="Tahoma"/>
          <w:w w:val="99"/>
          <w:sz w:val="19"/>
          <w:szCs w:val="19"/>
        </w:rPr>
        <w:t>Advanced</w:t>
      </w:r>
      <w:r w:rsidRPr="0091061E">
        <w:rPr>
          <w:rFonts w:ascii="Tahoma" w:eastAsia="Tahoma" w:hAnsi="Tahoma" w:cs="Tahoma"/>
          <w:w w:val="99"/>
          <w:sz w:val="19"/>
          <w:szCs w:val="19"/>
        </w:rPr>
        <w:t xml:space="preserve"> </w:t>
      </w:r>
      <w:r>
        <w:rPr>
          <w:rFonts w:ascii="Tahoma" w:eastAsia="Tahoma" w:hAnsi="Tahoma" w:cs="Tahoma"/>
          <w:w w:val="99"/>
          <w:sz w:val="19"/>
          <w:szCs w:val="19"/>
        </w:rPr>
        <w:t>Data</w:t>
      </w:r>
      <w:r w:rsidRPr="0091061E">
        <w:rPr>
          <w:rFonts w:ascii="Tahoma" w:eastAsia="Tahoma" w:hAnsi="Tahoma" w:cs="Tahoma"/>
          <w:w w:val="99"/>
          <w:sz w:val="19"/>
          <w:szCs w:val="19"/>
        </w:rPr>
        <w:t xml:space="preserve"> </w:t>
      </w:r>
      <w:r>
        <w:rPr>
          <w:rFonts w:ascii="Tahoma" w:eastAsia="Tahoma" w:hAnsi="Tahoma" w:cs="Tahoma"/>
          <w:w w:val="99"/>
          <w:sz w:val="19"/>
          <w:szCs w:val="19"/>
        </w:rPr>
        <w:t>mining,</w:t>
      </w:r>
      <w:r w:rsidRPr="0091061E">
        <w:rPr>
          <w:rFonts w:ascii="Tahoma" w:eastAsia="Tahoma" w:hAnsi="Tahoma" w:cs="Tahoma"/>
          <w:w w:val="99"/>
          <w:sz w:val="19"/>
          <w:szCs w:val="19"/>
        </w:rPr>
        <w:t xml:space="preserve"> </w:t>
      </w:r>
      <w:r>
        <w:rPr>
          <w:rFonts w:ascii="Tahoma" w:eastAsia="Tahoma" w:hAnsi="Tahoma" w:cs="Tahoma"/>
          <w:w w:val="99"/>
          <w:sz w:val="19"/>
          <w:szCs w:val="19"/>
        </w:rPr>
        <w:t>Data</w:t>
      </w:r>
      <w:r w:rsidRPr="0091061E">
        <w:rPr>
          <w:rFonts w:ascii="Tahoma" w:eastAsia="Tahoma" w:hAnsi="Tahoma" w:cs="Tahoma"/>
          <w:w w:val="99"/>
          <w:sz w:val="19"/>
          <w:szCs w:val="19"/>
        </w:rPr>
        <w:t xml:space="preserve"> </w:t>
      </w:r>
      <w:r>
        <w:rPr>
          <w:rFonts w:ascii="Tahoma" w:eastAsia="Tahoma" w:hAnsi="Tahoma" w:cs="Tahoma"/>
          <w:w w:val="99"/>
          <w:sz w:val="19"/>
          <w:szCs w:val="19"/>
        </w:rPr>
        <w:t>visualization,</w:t>
      </w:r>
      <w:r w:rsidRPr="0091061E">
        <w:rPr>
          <w:rFonts w:ascii="Tahoma" w:eastAsia="Tahoma" w:hAnsi="Tahoma" w:cs="Tahoma"/>
          <w:w w:val="99"/>
          <w:sz w:val="19"/>
          <w:szCs w:val="19"/>
        </w:rPr>
        <w:t xml:space="preserve"> </w:t>
      </w:r>
      <w:r>
        <w:rPr>
          <w:rFonts w:ascii="Tahoma" w:eastAsia="Tahoma" w:hAnsi="Tahoma" w:cs="Tahoma"/>
          <w:w w:val="99"/>
          <w:sz w:val="19"/>
          <w:szCs w:val="19"/>
        </w:rPr>
        <w:t>Analytical</w:t>
      </w:r>
      <w:r w:rsidRPr="0091061E">
        <w:rPr>
          <w:rFonts w:ascii="Tahoma" w:eastAsia="Tahoma" w:hAnsi="Tahoma" w:cs="Tahoma"/>
          <w:w w:val="99"/>
          <w:sz w:val="19"/>
          <w:szCs w:val="19"/>
        </w:rPr>
        <w:t xml:space="preserve"> </w:t>
      </w:r>
      <w:r>
        <w:rPr>
          <w:rFonts w:ascii="Tahoma" w:eastAsia="Tahoma" w:hAnsi="Tahoma" w:cs="Tahoma"/>
          <w:w w:val="99"/>
          <w:sz w:val="19"/>
          <w:szCs w:val="19"/>
        </w:rPr>
        <w:t>CRM</w:t>
      </w:r>
    </w:p>
    <w:p w14:paraId="57AAB3D3" w14:textId="77777777" w:rsidR="00787CBA" w:rsidRPr="0091061E" w:rsidRDefault="00787CBA" w:rsidP="00BD6415">
      <w:pPr>
        <w:spacing w:before="12" w:line="240" w:lineRule="exact"/>
        <w:ind w:left="2"/>
        <w:rPr>
          <w:rFonts w:ascii="Tahoma" w:eastAsia="Tahoma" w:hAnsi="Tahoma" w:cs="Tahoma"/>
          <w:w w:val="99"/>
          <w:sz w:val="19"/>
          <w:szCs w:val="19"/>
        </w:rPr>
      </w:pPr>
    </w:p>
    <w:p w14:paraId="4AC17AEC" w14:textId="23FC183E" w:rsidR="00787CBA" w:rsidRDefault="005B3E15" w:rsidP="00BD6415">
      <w:pPr>
        <w:ind w:left="148"/>
        <w:rPr>
          <w:rFonts w:ascii="Tahoma" w:eastAsia="Tahoma" w:hAnsi="Tahoma" w:cs="Tahoma"/>
          <w:b/>
          <w:w w:val="99"/>
          <w:sz w:val="19"/>
          <w:szCs w:val="19"/>
        </w:rPr>
      </w:pPr>
      <w:r>
        <w:rPr>
          <w:rFonts w:ascii="Tahoma" w:eastAsia="Tahoma" w:hAnsi="Tahoma" w:cs="Tahoma"/>
          <w:b/>
          <w:w w:val="99"/>
          <w:sz w:val="19"/>
          <w:szCs w:val="19"/>
        </w:rPr>
        <w:t>Projects:</w:t>
      </w:r>
    </w:p>
    <w:p w14:paraId="7D0E880A" w14:textId="25BC5DEB" w:rsidR="005732BE" w:rsidRPr="0091061E" w:rsidRDefault="00C86F6B" w:rsidP="005732BE">
      <w:pPr>
        <w:spacing w:before="27" w:line="263" w:lineRule="auto"/>
        <w:ind w:left="157" w:right="78" w:hanging="10"/>
        <w:rPr>
          <w:rFonts w:ascii="Tahoma" w:eastAsia="Tahoma" w:hAnsi="Tahoma" w:cs="Tahoma"/>
          <w:w w:val="99"/>
          <w:sz w:val="19"/>
          <w:szCs w:val="19"/>
        </w:rPr>
      </w:pPr>
      <w:hyperlink r:id="rId6" w:history="1">
        <w:r w:rsidR="005732BE" w:rsidRPr="00BB29AD">
          <w:rPr>
            <w:rStyle w:val="Hyperlink"/>
            <w:rFonts w:ascii="Tahoma" w:eastAsia="Tahoma" w:hAnsi="Tahoma" w:cs="Tahoma"/>
            <w:b/>
            <w:color w:val="auto"/>
            <w:w w:val="99"/>
            <w:sz w:val="19"/>
            <w:szCs w:val="19"/>
            <w:u w:val="none"/>
          </w:rPr>
          <w:t>Thesis</w:t>
        </w:r>
      </w:hyperlink>
      <w:r w:rsidR="005732BE" w:rsidRPr="0091061E">
        <w:rPr>
          <w:rFonts w:ascii="Tahoma" w:eastAsia="Tahoma" w:hAnsi="Tahoma" w:cs="Tahoma"/>
          <w:b/>
          <w:w w:val="99"/>
          <w:sz w:val="19"/>
          <w:szCs w:val="19"/>
        </w:rPr>
        <w:t>:</w:t>
      </w:r>
      <w:r w:rsidR="005732BE" w:rsidRPr="0091061E">
        <w:rPr>
          <w:rFonts w:ascii="Tahoma" w:eastAsia="Tahoma" w:hAnsi="Tahoma" w:cs="Tahoma"/>
          <w:w w:val="99"/>
          <w:sz w:val="19"/>
          <w:szCs w:val="19"/>
        </w:rPr>
        <w:t xml:space="preserve"> Lung cancer detection using multiple classification algorithm such as Convolution Neural Network, Support Vector Machine, Random Forest and boosting algorithms such as Adaptive boost and Extreme Gradient boost. In this project image data was used to classify benign and malignant lung nodules.</w:t>
      </w:r>
    </w:p>
    <w:p w14:paraId="3185DA6D" w14:textId="2B6443A9" w:rsidR="005732BE" w:rsidRDefault="005732BE" w:rsidP="005732BE">
      <w:pPr>
        <w:spacing w:before="25"/>
        <w:ind w:left="148"/>
        <w:rPr>
          <w:rFonts w:ascii="Tahoma" w:eastAsia="Tahoma" w:hAnsi="Tahoma" w:cs="Tahoma"/>
          <w:w w:val="99"/>
          <w:sz w:val="19"/>
          <w:szCs w:val="19"/>
        </w:rPr>
      </w:pPr>
      <w:r>
        <w:rPr>
          <w:rFonts w:ascii="Tahoma" w:eastAsia="Tahoma" w:hAnsi="Tahoma" w:cs="Tahoma"/>
          <w:b/>
          <w:w w:val="99"/>
          <w:sz w:val="19"/>
          <w:szCs w:val="19"/>
        </w:rPr>
        <w:t>Technology:</w:t>
      </w:r>
      <w:r>
        <w:rPr>
          <w:rFonts w:ascii="Tahoma" w:eastAsia="Tahoma" w:hAnsi="Tahoma" w:cs="Tahoma"/>
          <w:b/>
          <w:sz w:val="19"/>
          <w:szCs w:val="19"/>
        </w:rPr>
        <w:t xml:space="preserve"> </w:t>
      </w:r>
      <w:r>
        <w:rPr>
          <w:rFonts w:ascii="Tahoma" w:eastAsia="Tahoma" w:hAnsi="Tahoma" w:cs="Tahoma"/>
          <w:w w:val="99"/>
          <w:sz w:val="19"/>
          <w:szCs w:val="19"/>
        </w:rPr>
        <w:t>Python.</w:t>
      </w:r>
      <w:r w:rsidR="00683CCF" w:rsidRPr="00683CCF">
        <w:rPr>
          <w:rFonts w:ascii="Tahoma" w:eastAsia="Tahoma" w:hAnsi="Tahoma" w:cs="Tahoma"/>
          <w:w w:val="99"/>
          <w:sz w:val="19"/>
          <w:szCs w:val="19"/>
        </w:rPr>
        <w:t xml:space="preserve"> </w:t>
      </w:r>
      <w:hyperlink r:id="rId7" w:history="1">
        <w:proofErr w:type="spellStart"/>
        <w:r w:rsidR="00683CCF" w:rsidRPr="00683CCF">
          <w:rPr>
            <w:rStyle w:val="Hyperlink"/>
            <w:rFonts w:ascii="Tahoma" w:eastAsia="Tahoma" w:hAnsi="Tahoma" w:cs="Tahoma"/>
            <w:color w:val="auto"/>
            <w:w w:val="99"/>
            <w:sz w:val="19"/>
            <w:szCs w:val="19"/>
          </w:rPr>
          <w:t>Github</w:t>
        </w:r>
        <w:proofErr w:type="spellEnd"/>
        <w:r w:rsidR="00F4534A">
          <w:rPr>
            <w:rStyle w:val="Hyperlink"/>
            <w:rFonts w:ascii="Tahoma" w:eastAsia="Tahoma" w:hAnsi="Tahoma" w:cs="Tahoma"/>
            <w:color w:val="auto"/>
            <w:w w:val="99"/>
            <w:sz w:val="19"/>
            <w:szCs w:val="19"/>
          </w:rPr>
          <w:t xml:space="preserve"> Repository</w:t>
        </w:r>
      </w:hyperlink>
      <w:r w:rsidR="00683CCF">
        <w:rPr>
          <w:rFonts w:ascii="Tahoma" w:eastAsia="Tahoma" w:hAnsi="Tahoma" w:cs="Tahoma"/>
          <w:w w:val="99"/>
          <w:sz w:val="19"/>
          <w:szCs w:val="19"/>
        </w:rPr>
        <w:t>.</w:t>
      </w:r>
    </w:p>
    <w:p w14:paraId="193ABA6C" w14:textId="77777777" w:rsidR="005732BE" w:rsidRDefault="005732BE" w:rsidP="00BD6415">
      <w:pPr>
        <w:ind w:left="148"/>
        <w:rPr>
          <w:rFonts w:ascii="Tahoma" w:eastAsia="Tahoma" w:hAnsi="Tahoma" w:cs="Tahoma"/>
          <w:sz w:val="19"/>
          <w:szCs w:val="19"/>
        </w:rPr>
      </w:pPr>
    </w:p>
    <w:p w14:paraId="7B957E55" w14:textId="2A676856" w:rsidR="00787CBA" w:rsidRDefault="005B3E15" w:rsidP="00BD6415">
      <w:pPr>
        <w:spacing w:before="25" w:line="263" w:lineRule="auto"/>
        <w:ind w:left="157" w:right="86" w:hanging="10"/>
        <w:rPr>
          <w:rFonts w:ascii="Tahoma" w:eastAsia="Tahoma" w:hAnsi="Tahoma" w:cs="Tahoma"/>
          <w:w w:val="99"/>
          <w:sz w:val="19"/>
          <w:szCs w:val="19"/>
        </w:rPr>
      </w:pPr>
      <w:r>
        <w:rPr>
          <w:rFonts w:ascii="Tahoma" w:eastAsia="Tahoma" w:hAnsi="Tahoma" w:cs="Tahoma"/>
          <w:b/>
          <w:w w:val="99"/>
          <w:sz w:val="19"/>
          <w:szCs w:val="19"/>
        </w:rPr>
        <w:t>Building</w:t>
      </w:r>
      <w:r>
        <w:rPr>
          <w:rFonts w:ascii="Tahoma" w:eastAsia="Tahoma" w:hAnsi="Tahoma" w:cs="Tahoma"/>
          <w:b/>
          <w:sz w:val="19"/>
          <w:szCs w:val="19"/>
        </w:rPr>
        <w:t xml:space="preserve"> </w:t>
      </w:r>
      <w:r>
        <w:rPr>
          <w:rFonts w:ascii="Tahoma" w:eastAsia="Tahoma" w:hAnsi="Tahoma" w:cs="Tahoma"/>
          <w:b/>
          <w:w w:val="99"/>
          <w:sz w:val="19"/>
          <w:szCs w:val="19"/>
        </w:rPr>
        <w:t>Data</w:t>
      </w:r>
      <w:r>
        <w:rPr>
          <w:rFonts w:ascii="Tahoma" w:eastAsia="Tahoma" w:hAnsi="Tahoma" w:cs="Tahoma"/>
          <w:b/>
          <w:sz w:val="19"/>
          <w:szCs w:val="19"/>
        </w:rPr>
        <w:t xml:space="preserve"> </w:t>
      </w:r>
      <w:r>
        <w:rPr>
          <w:rFonts w:ascii="Tahoma" w:eastAsia="Tahoma" w:hAnsi="Tahoma" w:cs="Tahoma"/>
          <w:b/>
          <w:w w:val="99"/>
          <w:sz w:val="19"/>
          <w:szCs w:val="19"/>
        </w:rPr>
        <w:t>Warehouse:</w:t>
      </w:r>
      <w:r>
        <w:rPr>
          <w:rFonts w:ascii="Tahoma" w:eastAsia="Tahoma" w:hAnsi="Tahoma" w:cs="Tahoma"/>
          <w:b/>
          <w:sz w:val="19"/>
          <w:szCs w:val="19"/>
        </w:rPr>
        <w:t xml:space="preserve"> </w:t>
      </w:r>
      <w:r>
        <w:rPr>
          <w:rFonts w:ascii="Tahoma" w:eastAsia="Tahoma" w:hAnsi="Tahoma" w:cs="Tahoma"/>
          <w:w w:val="99"/>
          <w:sz w:val="19"/>
          <w:szCs w:val="19"/>
        </w:rPr>
        <w:t>Built</w:t>
      </w:r>
      <w:r>
        <w:rPr>
          <w:rFonts w:ascii="Tahoma" w:eastAsia="Tahoma" w:hAnsi="Tahoma" w:cs="Tahoma"/>
          <w:sz w:val="19"/>
          <w:szCs w:val="19"/>
        </w:rPr>
        <w:t xml:space="preserve"> </w:t>
      </w:r>
      <w:r>
        <w:rPr>
          <w:rFonts w:ascii="Tahoma" w:eastAsia="Tahoma" w:hAnsi="Tahoma" w:cs="Tahoma"/>
          <w:w w:val="99"/>
          <w:sz w:val="19"/>
          <w:szCs w:val="19"/>
        </w:rPr>
        <w:t>a</w:t>
      </w:r>
      <w:r>
        <w:rPr>
          <w:rFonts w:ascii="Tahoma" w:eastAsia="Tahoma" w:hAnsi="Tahoma" w:cs="Tahoma"/>
          <w:sz w:val="19"/>
          <w:szCs w:val="19"/>
        </w:rPr>
        <w:t xml:space="preserve"> </w:t>
      </w:r>
      <w:r>
        <w:rPr>
          <w:rFonts w:ascii="Tahoma" w:eastAsia="Tahoma" w:hAnsi="Tahoma" w:cs="Tahoma"/>
          <w:w w:val="99"/>
          <w:sz w:val="19"/>
          <w:szCs w:val="19"/>
        </w:rPr>
        <w:t>scalable</w:t>
      </w:r>
      <w:r>
        <w:rPr>
          <w:rFonts w:ascii="Tahoma" w:eastAsia="Tahoma" w:hAnsi="Tahoma" w:cs="Tahoma"/>
          <w:sz w:val="19"/>
          <w:szCs w:val="19"/>
        </w:rPr>
        <w:t xml:space="preserve"> </w:t>
      </w:r>
      <w:r>
        <w:rPr>
          <w:rFonts w:ascii="Tahoma" w:eastAsia="Tahoma" w:hAnsi="Tahoma" w:cs="Tahoma"/>
          <w:w w:val="99"/>
          <w:sz w:val="19"/>
          <w:szCs w:val="19"/>
        </w:rPr>
        <w:t>Data</w:t>
      </w:r>
      <w:r>
        <w:rPr>
          <w:rFonts w:ascii="Tahoma" w:eastAsia="Tahoma" w:hAnsi="Tahoma" w:cs="Tahoma"/>
          <w:sz w:val="19"/>
          <w:szCs w:val="19"/>
        </w:rPr>
        <w:t xml:space="preserve"> </w:t>
      </w:r>
      <w:r>
        <w:rPr>
          <w:rFonts w:ascii="Tahoma" w:eastAsia="Tahoma" w:hAnsi="Tahoma" w:cs="Tahoma"/>
          <w:w w:val="99"/>
          <w:sz w:val="19"/>
          <w:szCs w:val="19"/>
        </w:rPr>
        <w:t>Warehouse</w:t>
      </w:r>
      <w:r>
        <w:rPr>
          <w:rFonts w:ascii="Tahoma" w:eastAsia="Tahoma" w:hAnsi="Tahoma" w:cs="Tahoma"/>
          <w:sz w:val="19"/>
          <w:szCs w:val="19"/>
        </w:rPr>
        <w:t xml:space="preserve"> </w:t>
      </w:r>
      <w:r>
        <w:rPr>
          <w:rFonts w:ascii="Tahoma" w:eastAsia="Tahoma" w:hAnsi="Tahoma" w:cs="Tahoma"/>
          <w:w w:val="99"/>
          <w:sz w:val="19"/>
          <w:szCs w:val="19"/>
        </w:rPr>
        <w:t>to</w:t>
      </w:r>
      <w:r>
        <w:rPr>
          <w:rFonts w:ascii="Tahoma" w:eastAsia="Tahoma" w:hAnsi="Tahoma" w:cs="Tahoma"/>
          <w:sz w:val="19"/>
          <w:szCs w:val="19"/>
        </w:rPr>
        <w:t xml:space="preserve"> </w:t>
      </w:r>
      <w:r>
        <w:rPr>
          <w:rFonts w:ascii="Tahoma" w:eastAsia="Tahoma" w:hAnsi="Tahoma" w:cs="Tahoma"/>
          <w:w w:val="99"/>
          <w:sz w:val="19"/>
          <w:szCs w:val="19"/>
        </w:rPr>
        <w:t>perform</w:t>
      </w:r>
      <w:r w:rsidR="009D671F">
        <w:rPr>
          <w:rFonts w:ascii="Tahoma" w:eastAsia="Tahoma" w:hAnsi="Tahoma" w:cs="Tahoma"/>
          <w:w w:val="99"/>
          <w:sz w:val="19"/>
          <w:szCs w:val="19"/>
        </w:rPr>
        <w:t xml:space="preserve"> analysis on global energy consumption</w:t>
      </w:r>
      <w:r>
        <w:rPr>
          <w:rFonts w:ascii="Tahoma" w:eastAsia="Tahoma" w:hAnsi="Tahoma" w:cs="Tahoma"/>
          <w:sz w:val="19"/>
          <w:szCs w:val="19"/>
        </w:rPr>
        <w:t xml:space="preserve"> </w:t>
      </w:r>
      <w:r>
        <w:rPr>
          <w:rFonts w:ascii="Tahoma" w:eastAsia="Tahoma" w:hAnsi="Tahoma" w:cs="Tahoma"/>
          <w:w w:val="99"/>
          <w:sz w:val="19"/>
          <w:szCs w:val="19"/>
        </w:rPr>
        <w:t>using</w:t>
      </w:r>
      <w:r>
        <w:rPr>
          <w:rFonts w:ascii="Tahoma" w:eastAsia="Tahoma" w:hAnsi="Tahoma" w:cs="Tahoma"/>
          <w:sz w:val="19"/>
          <w:szCs w:val="19"/>
        </w:rPr>
        <w:t xml:space="preserve"> </w:t>
      </w:r>
      <w:r>
        <w:rPr>
          <w:rFonts w:ascii="Tahoma" w:eastAsia="Tahoma" w:hAnsi="Tahoma" w:cs="Tahoma"/>
          <w:w w:val="99"/>
          <w:sz w:val="19"/>
          <w:szCs w:val="19"/>
        </w:rPr>
        <w:t>SQL</w:t>
      </w:r>
      <w:r>
        <w:rPr>
          <w:rFonts w:ascii="Tahoma" w:eastAsia="Tahoma" w:hAnsi="Tahoma" w:cs="Tahoma"/>
          <w:sz w:val="19"/>
          <w:szCs w:val="19"/>
        </w:rPr>
        <w:t xml:space="preserve"> </w:t>
      </w:r>
      <w:r>
        <w:rPr>
          <w:rFonts w:ascii="Tahoma" w:eastAsia="Tahoma" w:hAnsi="Tahoma" w:cs="Tahoma"/>
          <w:w w:val="99"/>
          <w:sz w:val="19"/>
          <w:szCs w:val="19"/>
        </w:rPr>
        <w:t>Server and</w:t>
      </w:r>
      <w:r>
        <w:rPr>
          <w:rFonts w:ascii="Tahoma" w:eastAsia="Tahoma" w:hAnsi="Tahoma" w:cs="Tahoma"/>
          <w:sz w:val="19"/>
          <w:szCs w:val="19"/>
        </w:rPr>
        <w:t xml:space="preserve"> </w:t>
      </w:r>
      <w:r>
        <w:rPr>
          <w:rFonts w:ascii="Tahoma" w:eastAsia="Tahoma" w:hAnsi="Tahoma" w:cs="Tahoma"/>
          <w:w w:val="99"/>
          <w:sz w:val="19"/>
          <w:szCs w:val="19"/>
        </w:rPr>
        <w:t>created</w:t>
      </w:r>
      <w:r>
        <w:rPr>
          <w:rFonts w:ascii="Tahoma" w:eastAsia="Tahoma" w:hAnsi="Tahoma" w:cs="Tahoma"/>
          <w:sz w:val="19"/>
          <w:szCs w:val="19"/>
        </w:rPr>
        <w:t xml:space="preserve"> </w:t>
      </w:r>
      <w:r>
        <w:rPr>
          <w:rFonts w:ascii="Tahoma" w:eastAsia="Tahoma" w:hAnsi="Tahoma" w:cs="Tahoma"/>
          <w:w w:val="99"/>
          <w:sz w:val="19"/>
          <w:szCs w:val="19"/>
        </w:rPr>
        <w:t>interactive</w:t>
      </w:r>
      <w:r>
        <w:rPr>
          <w:rFonts w:ascii="Tahoma" w:eastAsia="Tahoma" w:hAnsi="Tahoma" w:cs="Tahoma"/>
          <w:sz w:val="19"/>
          <w:szCs w:val="19"/>
        </w:rPr>
        <w:t xml:space="preserve"> </w:t>
      </w:r>
      <w:r>
        <w:rPr>
          <w:rFonts w:ascii="Tahoma" w:eastAsia="Tahoma" w:hAnsi="Tahoma" w:cs="Tahoma"/>
          <w:w w:val="99"/>
          <w:sz w:val="19"/>
          <w:szCs w:val="19"/>
        </w:rPr>
        <w:t>visualization</w:t>
      </w:r>
      <w:r>
        <w:rPr>
          <w:rFonts w:ascii="Tahoma" w:eastAsia="Tahoma" w:hAnsi="Tahoma" w:cs="Tahoma"/>
          <w:sz w:val="19"/>
          <w:szCs w:val="19"/>
        </w:rPr>
        <w:t xml:space="preserve"> </w:t>
      </w:r>
      <w:r>
        <w:rPr>
          <w:rFonts w:ascii="Tahoma" w:eastAsia="Tahoma" w:hAnsi="Tahoma" w:cs="Tahoma"/>
          <w:w w:val="99"/>
          <w:sz w:val="19"/>
          <w:szCs w:val="19"/>
        </w:rPr>
        <w:t>reports</w:t>
      </w:r>
      <w:r>
        <w:rPr>
          <w:rFonts w:ascii="Tahoma" w:eastAsia="Tahoma" w:hAnsi="Tahoma" w:cs="Tahoma"/>
          <w:sz w:val="19"/>
          <w:szCs w:val="19"/>
        </w:rPr>
        <w:t xml:space="preserve"> </w:t>
      </w:r>
      <w:r>
        <w:rPr>
          <w:rFonts w:ascii="Tahoma" w:eastAsia="Tahoma" w:hAnsi="Tahoma" w:cs="Tahoma"/>
          <w:w w:val="99"/>
          <w:sz w:val="19"/>
          <w:szCs w:val="19"/>
        </w:rPr>
        <w:t>using</w:t>
      </w:r>
      <w:r>
        <w:rPr>
          <w:rFonts w:ascii="Tahoma" w:eastAsia="Tahoma" w:hAnsi="Tahoma" w:cs="Tahoma"/>
          <w:sz w:val="19"/>
          <w:szCs w:val="19"/>
        </w:rPr>
        <w:t xml:space="preserve"> </w:t>
      </w:r>
      <w:r>
        <w:rPr>
          <w:rFonts w:ascii="Tahoma" w:eastAsia="Tahoma" w:hAnsi="Tahoma" w:cs="Tahoma"/>
          <w:w w:val="99"/>
          <w:sz w:val="19"/>
          <w:szCs w:val="19"/>
        </w:rPr>
        <w:t>Tableau.</w:t>
      </w:r>
    </w:p>
    <w:p w14:paraId="3AD429CC" w14:textId="52CF8D2F" w:rsidR="00534C77" w:rsidRDefault="00534C77" w:rsidP="00BD6415">
      <w:pPr>
        <w:autoSpaceDE w:val="0"/>
        <w:autoSpaceDN w:val="0"/>
        <w:adjustRightInd w:val="0"/>
        <w:ind w:left="2" w:firstLine="145"/>
        <w:rPr>
          <w:rFonts w:ascii="Tahoma" w:eastAsia="Tahoma" w:hAnsi="Tahoma" w:cs="Tahoma"/>
          <w:w w:val="99"/>
          <w:sz w:val="19"/>
          <w:szCs w:val="19"/>
        </w:rPr>
      </w:pPr>
      <w:r>
        <w:rPr>
          <w:rFonts w:ascii="Tahoma" w:eastAsia="Tahoma" w:hAnsi="Tahoma" w:cs="Tahoma"/>
          <w:b/>
          <w:w w:val="99"/>
          <w:sz w:val="19"/>
          <w:szCs w:val="19"/>
        </w:rPr>
        <w:t>Technology:</w:t>
      </w:r>
      <w:r>
        <w:rPr>
          <w:rFonts w:ascii="Tahoma" w:eastAsia="Tahoma" w:hAnsi="Tahoma" w:cs="Tahoma"/>
          <w:b/>
          <w:sz w:val="19"/>
          <w:szCs w:val="19"/>
        </w:rPr>
        <w:t xml:space="preserve"> </w:t>
      </w:r>
      <w:r w:rsidRPr="00534C77">
        <w:rPr>
          <w:rFonts w:ascii="Tahoma" w:eastAsia="Tahoma" w:hAnsi="Tahoma" w:cs="Tahoma"/>
          <w:w w:val="99"/>
          <w:sz w:val="19"/>
          <w:szCs w:val="19"/>
        </w:rPr>
        <w:t>R Studio, SQL server 2008/2012, MS Studio, VS Code, Microsoft SSMS, Tableau,</w:t>
      </w:r>
      <w:r>
        <w:rPr>
          <w:rFonts w:ascii="Tahoma" w:eastAsia="Tahoma" w:hAnsi="Tahoma" w:cs="Tahoma"/>
          <w:w w:val="99"/>
          <w:sz w:val="19"/>
          <w:szCs w:val="19"/>
        </w:rPr>
        <w:t xml:space="preserve"> </w:t>
      </w:r>
      <w:r w:rsidRPr="00534C77">
        <w:rPr>
          <w:rFonts w:ascii="Tahoma" w:eastAsia="Tahoma" w:hAnsi="Tahoma" w:cs="Tahoma"/>
          <w:w w:val="99"/>
          <w:sz w:val="19"/>
          <w:szCs w:val="19"/>
        </w:rPr>
        <w:t>Power BI, MS Excel.</w:t>
      </w:r>
    </w:p>
    <w:p w14:paraId="7F6834D6" w14:textId="77777777" w:rsidR="00534C77" w:rsidRPr="00534C77" w:rsidRDefault="00534C77" w:rsidP="00BD6415">
      <w:pPr>
        <w:autoSpaceDE w:val="0"/>
        <w:autoSpaceDN w:val="0"/>
        <w:adjustRightInd w:val="0"/>
        <w:ind w:left="2" w:firstLine="145"/>
        <w:rPr>
          <w:rFonts w:ascii="Tahoma" w:eastAsia="Tahoma" w:hAnsi="Tahoma" w:cs="Tahoma"/>
          <w:w w:val="99"/>
          <w:sz w:val="19"/>
          <w:szCs w:val="19"/>
        </w:rPr>
      </w:pPr>
    </w:p>
    <w:p w14:paraId="311C7179" w14:textId="5A7DF379" w:rsidR="00787CBA" w:rsidRDefault="005B3E15" w:rsidP="00BD6415">
      <w:pPr>
        <w:spacing w:before="25"/>
        <w:ind w:left="148"/>
        <w:rPr>
          <w:rFonts w:ascii="Tahoma" w:eastAsia="Tahoma" w:hAnsi="Tahoma" w:cs="Tahoma"/>
          <w:w w:val="99"/>
          <w:sz w:val="19"/>
          <w:szCs w:val="19"/>
        </w:rPr>
      </w:pPr>
      <w:r>
        <w:rPr>
          <w:rFonts w:ascii="Tahoma" w:eastAsia="Tahoma" w:hAnsi="Tahoma" w:cs="Tahoma"/>
          <w:b/>
          <w:w w:val="99"/>
          <w:sz w:val="19"/>
          <w:szCs w:val="19"/>
        </w:rPr>
        <w:t>Air</w:t>
      </w:r>
      <w:r>
        <w:rPr>
          <w:rFonts w:ascii="Tahoma" w:eastAsia="Tahoma" w:hAnsi="Tahoma" w:cs="Tahoma"/>
          <w:b/>
          <w:sz w:val="19"/>
          <w:szCs w:val="19"/>
        </w:rPr>
        <w:t xml:space="preserve"> </w:t>
      </w:r>
      <w:r>
        <w:rPr>
          <w:rFonts w:ascii="Tahoma" w:eastAsia="Tahoma" w:hAnsi="Tahoma" w:cs="Tahoma"/>
          <w:b/>
          <w:w w:val="99"/>
          <w:sz w:val="19"/>
          <w:szCs w:val="19"/>
        </w:rPr>
        <w:t>Quality</w:t>
      </w:r>
      <w:r>
        <w:rPr>
          <w:rFonts w:ascii="Tahoma" w:eastAsia="Tahoma" w:hAnsi="Tahoma" w:cs="Tahoma"/>
          <w:b/>
          <w:sz w:val="19"/>
          <w:szCs w:val="19"/>
        </w:rPr>
        <w:t xml:space="preserve"> </w:t>
      </w:r>
      <w:r>
        <w:rPr>
          <w:rFonts w:ascii="Tahoma" w:eastAsia="Tahoma" w:hAnsi="Tahoma" w:cs="Tahoma"/>
          <w:b/>
          <w:w w:val="99"/>
          <w:sz w:val="19"/>
          <w:szCs w:val="19"/>
        </w:rPr>
        <w:t>Prediction:</w:t>
      </w:r>
      <w:r>
        <w:rPr>
          <w:rFonts w:ascii="Tahoma" w:eastAsia="Tahoma" w:hAnsi="Tahoma" w:cs="Tahoma"/>
          <w:b/>
          <w:sz w:val="19"/>
          <w:szCs w:val="19"/>
        </w:rPr>
        <w:t xml:space="preserve"> </w:t>
      </w:r>
      <w:r>
        <w:rPr>
          <w:rFonts w:ascii="Tahoma" w:eastAsia="Tahoma" w:hAnsi="Tahoma" w:cs="Tahoma"/>
          <w:w w:val="99"/>
          <w:sz w:val="19"/>
          <w:szCs w:val="19"/>
        </w:rPr>
        <w:t>Performed</w:t>
      </w:r>
      <w:r w:rsidRPr="0091061E">
        <w:rPr>
          <w:rFonts w:ascii="Tahoma" w:eastAsia="Tahoma" w:hAnsi="Tahoma" w:cs="Tahoma"/>
          <w:w w:val="99"/>
          <w:sz w:val="19"/>
          <w:szCs w:val="19"/>
        </w:rPr>
        <w:t xml:space="preserve"> </w:t>
      </w:r>
      <w:r>
        <w:rPr>
          <w:rFonts w:ascii="Tahoma" w:eastAsia="Tahoma" w:hAnsi="Tahoma" w:cs="Tahoma"/>
          <w:w w:val="99"/>
          <w:sz w:val="19"/>
          <w:szCs w:val="19"/>
        </w:rPr>
        <w:t>Exploratory</w:t>
      </w:r>
      <w:r w:rsidRPr="0091061E">
        <w:rPr>
          <w:rFonts w:ascii="Tahoma" w:eastAsia="Tahoma" w:hAnsi="Tahoma" w:cs="Tahoma"/>
          <w:w w:val="99"/>
          <w:sz w:val="19"/>
          <w:szCs w:val="19"/>
        </w:rPr>
        <w:t xml:space="preserve"> </w:t>
      </w:r>
      <w:r>
        <w:rPr>
          <w:rFonts w:ascii="Tahoma" w:eastAsia="Tahoma" w:hAnsi="Tahoma" w:cs="Tahoma"/>
          <w:w w:val="99"/>
          <w:sz w:val="19"/>
          <w:szCs w:val="19"/>
        </w:rPr>
        <w:t>Data</w:t>
      </w:r>
      <w:r w:rsidRPr="0091061E">
        <w:rPr>
          <w:rFonts w:ascii="Tahoma" w:eastAsia="Tahoma" w:hAnsi="Tahoma" w:cs="Tahoma"/>
          <w:w w:val="99"/>
          <w:sz w:val="19"/>
          <w:szCs w:val="19"/>
        </w:rPr>
        <w:t xml:space="preserve"> </w:t>
      </w:r>
      <w:r>
        <w:rPr>
          <w:rFonts w:ascii="Tahoma" w:eastAsia="Tahoma" w:hAnsi="Tahoma" w:cs="Tahoma"/>
          <w:w w:val="99"/>
          <w:sz w:val="19"/>
          <w:szCs w:val="19"/>
        </w:rPr>
        <w:t>Analysis</w:t>
      </w:r>
      <w:r w:rsidRPr="0091061E">
        <w:rPr>
          <w:rFonts w:ascii="Tahoma" w:eastAsia="Tahoma" w:hAnsi="Tahoma" w:cs="Tahoma"/>
          <w:w w:val="99"/>
          <w:sz w:val="19"/>
          <w:szCs w:val="19"/>
        </w:rPr>
        <w:t xml:space="preserve"> </w:t>
      </w:r>
      <w:r>
        <w:rPr>
          <w:rFonts w:ascii="Tahoma" w:eastAsia="Tahoma" w:hAnsi="Tahoma" w:cs="Tahoma"/>
          <w:w w:val="99"/>
          <w:sz w:val="19"/>
          <w:szCs w:val="19"/>
        </w:rPr>
        <w:t>using</w:t>
      </w:r>
      <w:r w:rsidRPr="0091061E">
        <w:rPr>
          <w:rFonts w:ascii="Tahoma" w:eastAsia="Tahoma" w:hAnsi="Tahoma" w:cs="Tahoma"/>
          <w:w w:val="99"/>
          <w:sz w:val="19"/>
          <w:szCs w:val="19"/>
        </w:rPr>
        <w:t xml:space="preserve"> </w:t>
      </w:r>
      <w:r>
        <w:rPr>
          <w:rFonts w:ascii="Tahoma" w:eastAsia="Tahoma" w:hAnsi="Tahoma" w:cs="Tahoma"/>
          <w:w w:val="99"/>
          <w:sz w:val="19"/>
          <w:szCs w:val="19"/>
        </w:rPr>
        <w:t>R</w:t>
      </w:r>
      <w:r w:rsidRPr="0091061E">
        <w:rPr>
          <w:rFonts w:ascii="Tahoma" w:eastAsia="Tahoma" w:hAnsi="Tahoma" w:cs="Tahoma"/>
          <w:w w:val="99"/>
          <w:sz w:val="19"/>
          <w:szCs w:val="19"/>
        </w:rPr>
        <w:t xml:space="preserve"> </w:t>
      </w:r>
      <w:r>
        <w:rPr>
          <w:rFonts w:ascii="Tahoma" w:eastAsia="Tahoma" w:hAnsi="Tahoma" w:cs="Tahoma"/>
          <w:w w:val="99"/>
          <w:sz w:val="19"/>
          <w:szCs w:val="19"/>
        </w:rPr>
        <w:t>and</w:t>
      </w:r>
      <w:r w:rsidRPr="0091061E">
        <w:rPr>
          <w:rFonts w:ascii="Tahoma" w:eastAsia="Tahoma" w:hAnsi="Tahoma" w:cs="Tahoma"/>
          <w:w w:val="99"/>
          <w:sz w:val="19"/>
          <w:szCs w:val="19"/>
        </w:rPr>
        <w:t xml:space="preserve"> </w:t>
      </w:r>
      <w:r>
        <w:rPr>
          <w:rFonts w:ascii="Tahoma" w:eastAsia="Tahoma" w:hAnsi="Tahoma" w:cs="Tahoma"/>
          <w:w w:val="99"/>
          <w:sz w:val="19"/>
          <w:szCs w:val="19"/>
        </w:rPr>
        <w:t>applied</w:t>
      </w:r>
      <w:r w:rsidRPr="0091061E">
        <w:rPr>
          <w:rFonts w:ascii="Tahoma" w:eastAsia="Tahoma" w:hAnsi="Tahoma" w:cs="Tahoma"/>
          <w:w w:val="99"/>
          <w:sz w:val="19"/>
          <w:szCs w:val="19"/>
        </w:rPr>
        <w:t xml:space="preserve"> </w:t>
      </w:r>
      <w:r>
        <w:rPr>
          <w:rFonts w:ascii="Tahoma" w:eastAsia="Tahoma" w:hAnsi="Tahoma" w:cs="Tahoma"/>
          <w:w w:val="99"/>
          <w:sz w:val="19"/>
          <w:szCs w:val="19"/>
        </w:rPr>
        <w:t>CRISP-DM</w:t>
      </w:r>
      <w:r w:rsidRPr="0091061E">
        <w:rPr>
          <w:rFonts w:ascii="Tahoma" w:eastAsia="Tahoma" w:hAnsi="Tahoma" w:cs="Tahoma"/>
          <w:w w:val="99"/>
          <w:sz w:val="19"/>
          <w:szCs w:val="19"/>
        </w:rPr>
        <w:t xml:space="preserve"> </w:t>
      </w:r>
      <w:r>
        <w:rPr>
          <w:rFonts w:ascii="Tahoma" w:eastAsia="Tahoma" w:hAnsi="Tahoma" w:cs="Tahoma"/>
          <w:w w:val="99"/>
          <w:sz w:val="19"/>
          <w:szCs w:val="19"/>
        </w:rPr>
        <w:t>methodology</w:t>
      </w:r>
      <w:r w:rsidRPr="0091061E">
        <w:rPr>
          <w:rFonts w:ascii="Tahoma" w:eastAsia="Tahoma" w:hAnsi="Tahoma" w:cs="Tahoma"/>
          <w:w w:val="99"/>
          <w:sz w:val="19"/>
          <w:szCs w:val="19"/>
        </w:rPr>
        <w:t xml:space="preserve"> </w:t>
      </w:r>
      <w:r>
        <w:rPr>
          <w:rFonts w:ascii="Tahoma" w:eastAsia="Tahoma" w:hAnsi="Tahoma" w:cs="Tahoma"/>
          <w:w w:val="99"/>
          <w:sz w:val="19"/>
          <w:szCs w:val="19"/>
        </w:rPr>
        <w:t>to</w:t>
      </w:r>
      <w:r w:rsidRPr="0091061E">
        <w:rPr>
          <w:rFonts w:ascii="Tahoma" w:eastAsia="Tahoma" w:hAnsi="Tahoma" w:cs="Tahoma"/>
          <w:w w:val="99"/>
          <w:sz w:val="19"/>
          <w:szCs w:val="19"/>
        </w:rPr>
        <w:t xml:space="preserve"> </w:t>
      </w:r>
      <w:r>
        <w:rPr>
          <w:rFonts w:ascii="Tahoma" w:eastAsia="Tahoma" w:hAnsi="Tahoma" w:cs="Tahoma"/>
          <w:w w:val="99"/>
          <w:sz w:val="19"/>
          <w:szCs w:val="19"/>
        </w:rPr>
        <w:t>predict</w:t>
      </w:r>
      <w:r w:rsidRPr="0091061E">
        <w:rPr>
          <w:rFonts w:ascii="Tahoma" w:eastAsia="Tahoma" w:hAnsi="Tahoma" w:cs="Tahoma"/>
          <w:w w:val="99"/>
          <w:sz w:val="19"/>
          <w:szCs w:val="19"/>
        </w:rPr>
        <w:t xml:space="preserve"> </w:t>
      </w:r>
      <w:r>
        <w:rPr>
          <w:rFonts w:ascii="Tahoma" w:eastAsia="Tahoma" w:hAnsi="Tahoma" w:cs="Tahoma"/>
          <w:w w:val="99"/>
          <w:sz w:val="19"/>
          <w:szCs w:val="19"/>
        </w:rPr>
        <w:t xml:space="preserve">the </w:t>
      </w:r>
      <w:r w:rsidR="009D671F">
        <w:rPr>
          <w:rFonts w:ascii="Tahoma" w:eastAsia="Tahoma" w:hAnsi="Tahoma" w:cs="Tahoma"/>
          <w:w w:val="99"/>
          <w:sz w:val="19"/>
          <w:szCs w:val="19"/>
        </w:rPr>
        <w:t xml:space="preserve">weather </w:t>
      </w:r>
      <w:r>
        <w:rPr>
          <w:rFonts w:ascii="Tahoma" w:eastAsia="Tahoma" w:hAnsi="Tahoma" w:cs="Tahoma"/>
          <w:w w:val="99"/>
          <w:sz w:val="19"/>
          <w:szCs w:val="19"/>
        </w:rPr>
        <w:t>by</w:t>
      </w:r>
      <w:r w:rsidRPr="0091061E">
        <w:rPr>
          <w:rFonts w:ascii="Tahoma" w:eastAsia="Tahoma" w:hAnsi="Tahoma" w:cs="Tahoma"/>
          <w:w w:val="99"/>
          <w:sz w:val="19"/>
          <w:szCs w:val="19"/>
        </w:rPr>
        <w:t xml:space="preserve"> </w:t>
      </w:r>
      <w:r>
        <w:rPr>
          <w:rFonts w:ascii="Tahoma" w:eastAsia="Tahoma" w:hAnsi="Tahoma" w:cs="Tahoma"/>
          <w:w w:val="99"/>
          <w:sz w:val="19"/>
          <w:szCs w:val="19"/>
        </w:rPr>
        <w:t>applying</w:t>
      </w:r>
      <w:r w:rsidRPr="0091061E">
        <w:rPr>
          <w:rFonts w:ascii="Tahoma" w:eastAsia="Tahoma" w:hAnsi="Tahoma" w:cs="Tahoma"/>
          <w:w w:val="99"/>
          <w:sz w:val="19"/>
          <w:szCs w:val="19"/>
        </w:rPr>
        <w:t xml:space="preserve"> </w:t>
      </w:r>
      <w:r w:rsidR="009D671F">
        <w:rPr>
          <w:rFonts w:ascii="Tahoma" w:eastAsia="Tahoma" w:hAnsi="Tahoma" w:cs="Tahoma"/>
          <w:w w:val="99"/>
          <w:sz w:val="19"/>
          <w:szCs w:val="19"/>
        </w:rPr>
        <w:t>prediction algorithm</w:t>
      </w:r>
      <w:r w:rsidR="0095523F">
        <w:rPr>
          <w:rFonts w:ascii="Tahoma" w:eastAsia="Tahoma" w:hAnsi="Tahoma" w:cs="Tahoma"/>
          <w:w w:val="99"/>
          <w:sz w:val="19"/>
          <w:szCs w:val="19"/>
        </w:rPr>
        <w:t>s</w:t>
      </w:r>
      <w:r>
        <w:rPr>
          <w:rFonts w:ascii="Tahoma" w:eastAsia="Tahoma" w:hAnsi="Tahoma" w:cs="Tahoma"/>
          <w:w w:val="99"/>
          <w:sz w:val="19"/>
          <w:szCs w:val="19"/>
        </w:rPr>
        <w:t>.</w:t>
      </w:r>
    </w:p>
    <w:p w14:paraId="6A27C782" w14:textId="5BC0041B" w:rsidR="0095523F" w:rsidRDefault="0095523F" w:rsidP="00BD6415">
      <w:pPr>
        <w:spacing w:before="25"/>
        <w:ind w:left="148"/>
        <w:rPr>
          <w:rFonts w:ascii="Tahoma" w:eastAsia="Tahoma" w:hAnsi="Tahoma" w:cs="Tahoma"/>
          <w:w w:val="99"/>
          <w:sz w:val="19"/>
          <w:szCs w:val="19"/>
        </w:rPr>
      </w:pPr>
      <w:r>
        <w:rPr>
          <w:rFonts w:ascii="Tahoma" w:eastAsia="Tahoma" w:hAnsi="Tahoma" w:cs="Tahoma"/>
          <w:b/>
          <w:w w:val="99"/>
          <w:sz w:val="19"/>
          <w:szCs w:val="19"/>
        </w:rPr>
        <w:t>Technology:</w:t>
      </w:r>
      <w:r>
        <w:rPr>
          <w:rFonts w:ascii="Tahoma" w:eastAsia="Tahoma" w:hAnsi="Tahoma" w:cs="Tahoma"/>
          <w:b/>
          <w:sz w:val="19"/>
          <w:szCs w:val="19"/>
        </w:rPr>
        <w:t xml:space="preserve"> </w:t>
      </w:r>
      <w:r>
        <w:rPr>
          <w:rFonts w:ascii="Tahoma" w:eastAsia="Tahoma" w:hAnsi="Tahoma" w:cs="Tahoma"/>
          <w:w w:val="99"/>
          <w:sz w:val="19"/>
          <w:szCs w:val="19"/>
        </w:rPr>
        <w:t>R.</w:t>
      </w:r>
    </w:p>
    <w:p w14:paraId="7766A989" w14:textId="77777777" w:rsidR="00756B16" w:rsidRDefault="00756B16" w:rsidP="005732BE">
      <w:pPr>
        <w:spacing w:before="25"/>
        <w:rPr>
          <w:rFonts w:ascii="Tahoma" w:eastAsia="Tahoma" w:hAnsi="Tahoma" w:cs="Tahoma"/>
          <w:w w:val="99"/>
          <w:sz w:val="19"/>
          <w:szCs w:val="19"/>
        </w:rPr>
      </w:pPr>
    </w:p>
    <w:p w14:paraId="581B9BA2" w14:textId="574D8137" w:rsidR="00756B16" w:rsidRPr="009D420F" w:rsidRDefault="00FD57BE" w:rsidP="009D420F">
      <w:pPr>
        <w:spacing w:before="74"/>
        <w:ind w:left="160"/>
        <w:rPr>
          <w:rFonts w:ascii="Tahoma" w:eastAsia="Tahoma" w:hAnsi="Tahoma" w:cs="Tahoma"/>
          <w:b/>
          <w:w w:val="99"/>
          <w:sz w:val="19"/>
          <w:szCs w:val="19"/>
        </w:rPr>
      </w:pPr>
      <w:r>
        <w:rPr>
          <w:rFonts w:ascii="Tahoma" w:eastAsia="Tahoma" w:hAnsi="Tahoma" w:cs="Tahoma"/>
          <w:b/>
          <w:w w:val="99"/>
          <w:sz w:val="19"/>
          <w:szCs w:val="19"/>
        </w:rPr>
        <w:t>2012</w:t>
      </w:r>
      <w:r>
        <w:rPr>
          <w:rFonts w:ascii="Tahoma" w:eastAsia="Tahoma" w:hAnsi="Tahoma" w:cs="Tahoma"/>
          <w:b/>
          <w:sz w:val="19"/>
          <w:szCs w:val="19"/>
        </w:rPr>
        <w:t xml:space="preserve"> </w:t>
      </w:r>
      <w:r>
        <w:rPr>
          <w:rFonts w:ascii="Tahoma" w:eastAsia="Tahoma" w:hAnsi="Tahoma" w:cs="Tahoma"/>
          <w:b/>
          <w:w w:val="99"/>
          <w:sz w:val="19"/>
          <w:szCs w:val="19"/>
        </w:rPr>
        <w:t>–</w:t>
      </w:r>
      <w:r>
        <w:rPr>
          <w:rFonts w:ascii="Tahoma" w:eastAsia="Tahoma" w:hAnsi="Tahoma" w:cs="Tahoma"/>
          <w:b/>
          <w:sz w:val="19"/>
          <w:szCs w:val="19"/>
        </w:rPr>
        <w:t xml:space="preserve"> </w:t>
      </w:r>
      <w:r>
        <w:rPr>
          <w:rFonts w:ascii="Tahoma" w:eastAsia="Tahoma" w:hAnsi="Tahoma" w:cs="Tahoma"/>
          <w:b/>
          <w:w w:val="99"/>
          <w:sz w:val="19"/>
          <w:szCs w:val="19"/>
        </w:rPr>
        <w:t>2016:</w:t>
      </w:r>
      <w:r>
        <w:rPr>
          <w:rFonts w:ascii="Tahoma" w:eastAsia="Tahoma" w:hAnsi="Tahoma" w:cs="Tahoma"/>
          <w:b/>
          <w:sz w:val="19"/>
          <w:szCs w:val="19"/>
        </w:rPr>
        <w:t xml:space="preserve">                                                                                           </w:t>
      </w:r>
      <w:r>
        <w:rPr>
          <w:rFonts w:ascii="Tahoma" w:eastAsia="Tahoma" w:hAnsi="Tahoma" w:cs="Tahoma"/>
          <w:b/>
          <w:w w:val="99"/>
          <w:sz w:val="19"/>
          <w:szCs w:val="19"/>
        </w:rPr>
        <w:t>University</w:t>
      </w:r>
      <w:r>
        <w:rPr>
          <w:rFonts w:ascii="Tahoma" w:eastAsia="Tahoma" w:hAnsi="Tahoma" w:cs="Tahoma"/>
          <w:b/>
          <w:sz w:val="19"/>
          <w:szCs w:val="19"/>
        </w:rPr>
        <w:t xml:space="preserve"> </w:t>
      </w:r>
      <w:r>
        <w:rPr>
          <w:rFonts w:ascii="Tahoma" w:eastAsia="Tahoma" w:hAnsi="Tahoma" w:cs="Tahoma"/>
          <w:b/>
          <w:w w:val="99"/>
          <w:sz w:val="19"/>
          <w:szCs w:val="19"/>
        </w:rPr>
        <w:t>of</w:t>
      </w:r>
      <w:r>
        <w:rPr>
          <w:rFonts w:ascii="Tahoma" w:eastAsia="Tahoma" w:hAnsi="Tahoma" w:cs="Tahoma"/>
          <w:b/>
          <w:sz w:val="19"/>
          <w:szCs w:val="19"/>
        </w:rPr>
        <w:t xml:space="preserve"> </w:t>
      </w:r>
      <w:r>
        <w:rPr>
          <w:rFonts w:ascii="Tahoma" w:eastAsia="Tahoma" w:hAnsi="Tahoma" w:cs="Tahoma"/>
          <w:b/>
          <w:w w:val="99"/>
          <w:sz w:val="19"/>
          <w:szCs w:val="19"/>
        </w:rPr>
        <w:t>Pune|</w:t>
      </w:r>
      <w:r>
        <w:rPr>
          <w:rFonts w:ascii="Tahoma" w:eastAsia="Tahoma" w:hAnsi="Tahoma" w:cs="Tahoma"/>
          <w:b/>
          <w:sz w:val="19"/>
          <w:szCs w:val="19"/>
        </w:rPr>
        <w:t xml:space="preserve"> </w:t>
      </w:r>
      <w:r>
        <w:rPr>
          <w:rFonts w:ascii="Tahoma" w:eastAsia="Tahoma" w:hAnsi="Tahoma" w:cs="Tahoma"/>
          <w:b/>
          <w:w w:val="99"/>
          <w:sz w:val="19"/>
          <w:szCs w:val="19"/>
        </w:rPr>
        <w:t>Pune</w:t>
      </w:r>
      <w:r>
        <w:rPr>
          <w:rFonts w:ascii="Tahoma" w:eastAsia="Tahoma" w:hAnsi="Tahoma" w:cs="Tahoma"/>
          <w:b/>
          <w:sz w:val="19"/>
          <w:szCs w:val="19"/>
        </w:rPr>
        <w:t xml:space="preserve"> </w:t>
      </w:r>
      <w:r>
        <w:rPr>
          <w:rFonts w:ascii="Tahoma" w:eastAsia="Tahoma" w:hAnsi="Tahoma" w:cs="Tahoma"/>
          <w:b/>
          <w:w w:val="99"/>
          <w:sz w:val="19"/>
          <w:szCs w:val="19"/>
        </w:rPr>
        <w:t>|</w:t>
      </w:r>
      <w:r>
        <w:rPr>
          <w:rFonts w:ascii="Tahoma" w:eastAsia="Tahoma" w:hAnsi="Tahoma" w:cs="Tahoma"/>
          <w:b/>
          <w:sz w:val="19"/>
          <w:szCs w:val="19"/>
        </w:rPr>
        <w:t xml:space="preserve"> </w:t>
      </w:r>
      <w:r>
        <w:rPr>
          <w:rFonts w:ascii="Tahoma" w:eastAsia="Tahoma" w:hAnsi="Tahoma" w:cs="Tahoma"/>
          <w:b/>
          <w:w w:val="99"/>
          <w:sz w:val="19"/>
          <w:szCs w:val="19"/>
        </w:rPr>
        <w:t>India</w:t>
      </w:r>
    </w:p>
    <w:p w14:paraId="426C8E5B" w14:textId="53630C32" w:rsidR="00FD57BE" w:rsidRPr="009D420F" w:rsidRDefault="00FD57BE" w:rsidP="009D420F">
      <w:pPr>
        <w:spacing w:before="39" w:line="220" w:lineRule="exact"/>
        <w:ind w:left="146"/>
        <w:rPr>
          <w:rFonts w:ascii="Tahoma" w:eastAsia="Tahoma" w:hAnsi="Tahoma" w:cs="Tahoma"/>
          <w:sz w:val="19"/>
          <w:szCs w:val="19"/>
        </w:rPr>
      </w:pPr>
      <w:r w:rsidRPr="00E24CB7">
        <w:rPr>
          <w:rFonts w:ascii="Tahoma" w:eastAsia="Tahoma" w:hAnsi="Tahoma" w:cs="Tahoma"/>
          <w:b/>
          <w:w w:val="99"/>
          <w:position w:val="-1"/>
          <w:sz w:val="19"/>
          <w:szCs w:val="19"/>
          <w:u w:color="000000"/>
        </w:rPr>
        <w:t>Bachelor of Engineering (Computer Science</w:t>
      </w:r>
      <w:r w:rsidR="00E24CB7" w:rsidRPr="00E24CB7">
        <w:rPr>
          <w:rFonts w:ascii="Tahoma" w:eastAsia="Tahoma" w:hAnsi="Tahoma" w:cs="Tahoma"/>
          <w:b/>
          <w:w w:val="99"/>
          <w:position w:val="-1"/>
          <w:sz w:val="19"/>
          <w:szCs w:val="19"/>
          <w:u w:color="000000"/>
        </w:rPr>
        <w:t>)</w:t>
      </w:r>
      <w:r>
        <w:rPr>
          <w:rFonts w:ascii="Tahoma" w:eastAsia="Tahoma" w:hAnsi="Tahoma" w:cs="Tahoma"/>
          <w:b/>
          <w:position w:val="-1"/>
          <w:sz w:val="19"/>
          <w:szCs w:val="19"/>
        </w:rPr>
        <w:t xml:space="preserve">                                         </w:t>
      </w:r>
    </w:p>
    <w:p w14:paraId="599E191E" w14:textId="77777777" w:rsidR="00FD57BE" w:rsidRPr="0091061E" w:rsidRDefault="00FD57BE" w:rsidP="00FD57BE">
      <w:pPr>
        <w:spacing w:before="27"/>
        <w:ind w:left="146"/>
        <w:rPr>
          <w:rFonts w:ascii="Tahoma" w:eastAsia="Tahoma" w:hAnsi="Tahoma" w:cs="Tahoma"/>
          <w:w w:val="99"/>
          <w:sz w:val="19"/>
          <w:szCs w:val="19"/>
        </w:rPr>
      </w:pPr>
      <w:r>
        <w:rPr>
          <w:rFonts w:ascii="Tahoma" w:eastAsia="Tahoma" w:hAnsi="Tahoma" w:cs="Tahoma"/>
          <w:b/>
          <w:w w:val="99"/>
          <w:sz w:val="19"/>
          <w:szCs w:val="19"/>
        </w:rPr>
        <w:t>Modules:</w:t>
      </w:r>
      <w:r>
        <w:rPr>
          <w:rFonts w:ascii="Tahoma" w:eastAsia="Tahoma" w:hAnsi="Tahoma" w:cs="Tahoma"/>
          <w:b/>
          <w:sz w:val="19"/>
          <w:szCs w:val="19"/>
        </w:rPr>
        <w:t xml:space="preserve">  </w:t>
      </w:r>
      <w:r>
        <w:rPr>
          <w:rFonts w:ascii="Tahoma" w:eastAsia="Tahoma" w:hAnsi="Tahoma" w:cs="Tahoma"/>
          <w:w w:val="99"/>
          <w:sz w:val="19"/>
          <w:szCs w:val="19"/>
        </w:rPr>
        <w:t>Object</w:t>
      </w:r>
      <w:r w:rsidRPr="0091061E">
        <w:rPr>
          <w:rFonts w:ascii="Tahoma" w:eastAsia="Tahoma" w:hAnsi="Tahoma" w:cs="Tahoma"/>
          <w:w w:val="99"/>
          <w:sz w:val="19"/>
          <w:szCs w:val="19"/>
        </w:rPr>
        <w:t xml:space="preserve"> Oriented Programming</w:t>
      </w:r>
      <w:r>
        <w:rPr>
          <w:rFonts w:ascii="Tahoma" w:eastAsia="Tahoma" w:hAnsi="Tahoma" w:cs="Tahoma"/>
          <w:w w:val="99"/>
          <w:sz w:val="19"/>
          <w:szCs w:val="19"/>
        </w:rPr>
        <w:t>,</w:t>
      </w:r>
      <w:r w:rsidRPr="0091061E">
        <w:rPr>
          <w:rFonts w:ascii="Tahoma" w:eastAsia="Tahoma" w:hAnsi="Tahoma" w:cs="Tahoma"/>
          <w:w w:val="99"/>
          <w:sz w:val="19"/>
          <w:szCs w:val="19"/>
        </w:rPr>
        <w:t xml:space="preserve"> Database Management Systems</w:t>
      </w:r>
      <w:r>
        <w:rPr>
          <w:rFonts w:ascii="Tahoma" w:eastAsia="Tahoma" w:hAnsi="Tahoma" w:cs="Tahoma"/>
          <w:w w:val="99"/>
          <w:sz w:val="19"/>
          <w:szCs w:val="19"/>
        </w:rPr>
        <w:t>,</w:t>
      </w:r>
      <w:r w:rsidRPr="0091061E">
        <w:rPr>
          <w:rFonts w:ascii="Tahoma" w:eastAsia="Tahoma" w:hAnsi="Tahoma" w:cs="Tahoma"/>
          <w:w w:val="99"/>
          <w:sz w:val="19"/>
          <w:szCs w:val="19"/>
        </w:rPr>
        <w:t xml:space="preserve"> Theory of Computation</w:t>
      </w:r>
      <w:r>
        <w:rPr>
          <w:rFonts w:ascii="Tahoma" w:eastAsia="Tahoma" w:hAnsi="Tahoma" w:cs="Tahoma"/>
          <w:w w:val="99"/>
          <w:sz w:val="19"/>
          <w:szCs w:val="19"/>
        </w:rPr>
        <w:t>,</w:t>
      </w:r>
      <w:r w:rsidRPr="0091061E">
        <w:rPr>
          <w:rFonts w:ascii="Tahoma" w:eastAsia="Tahoma" w:hAnsi="Tahoma" w:cs="Tahoma"/>
          <w:w w:val="99"/>
          <w:sz w:val="19"/>
          <w:szCs w:val="19"/>
        </w:rPr>
        <w:t xml:space="preserve"> Data mining &amp;</w:t>
      </w:r>
    </w:p>
    <w:p w14:paraId="2136687F" w14:textId="77777777" w:rsidR="00FD57BE" w:rsidRPr="0091061E" w:rsidRDefault="00FD57BE" w:rsidP="00FD57BE">
      <w:pPr>
        <w:spacing w:before="25"/>
        <w:ind w:left="155"/>
        <w:rPr>
          <w:rFonts w:ascii="Tahoma" w:eastAsia="Tahoma" w:hAnsi="Tahoma" w:cs="Tahoma"/>
          <w:w w:val="99"/>
          <w:sz w:val="19"/>
          <w:szCs w:val="19"/>
        </w:rPr>
      </w:pPr>
      <w:r>
        <w:rPr>
          <w:rFonts w:ascii="Tahoma" w:eastAsia="Tahoma" w:hAnsi="Tahoma" w:cs="Tahoma"/>
          <w:w w:val="99"/>
          <w:sz w:val="19"/>
          <w:szCs w:val="19"/>
        </w:rPr>
        <w:t>warehousing,</w:t>
      </w:r>
      <w:r w:rsidRPr="0091061E">
        <w:rPr>
          <w:rFonts w:ascii="Tahoma" w:eastAsia="Tahoma" w:hAnsi="Tahoma" w:cs="Tahoma"/>
          <w:w w:val="99"/>
          <w:sz w:val="19"/>
          <w:szCs w:val="19"/>
        </w:rPr>
        <w:t xml:space="preserve"> </w:t>
      </w:r>
      <w:r>
        <w:rPr>
          <w:rFonts w:ascii="Tahoma" w:eastAsia="Tahoma" w:hAnsi="Tahoma" w:cs="Tahoma"/>
          <w:w w:val="99"/>
          <w:sz w:val="19"/>
          <w:szCs w:val="19"/>
        </w:rPr>
        <w:t>Operating</w:t>
      </w:r>
      <w:r w:rsidRPr="0091061E">
        <w:rPr>
          <w:rFonts w:ascii="Tahoma" w:eastAsia="Tahoma" w:hAnsi="Tahoma" w:cs="Tahoma"/>
          <w:w w:val="99"/>
          <w:sz w:val="19"/>
          <w:szCs w:val="19"/>
        </w:rPr>
        <w:t xml:space="preserve"> </w:t>
      </w:r>
      <w:r>
        <w:rPr>
          <w:rFonts w:ascii="Tahoma" w:eastAsia="Tahoma" w:hAnsi="Tahoma" w:cs="Tahoma"/>
          <w:w w:val="99"/>
          <w:sz w:val="19"/>
          <w:szCs w:val="19"/>
        </w:rPr>
        <w:t>System</w:t>
      </w:r>
      <w:r w:rsidRPr="0091061E">
        <w:rPr>
          <w:rFonts w:ascii="Tahoma" w:eastAsia="Tahoma" w:hAnsi="Tahoma" w:cs="Tahoma"/>
          <w:w w:val="99"/>
          <w:sz w:val="19"/>
          <w:szCs w:val="19"/>
        </w:rPr>
        <w:t xml:space="preserve"> </w:t>
      </w:r>
      <w:r>
        <w:rPr>
          <w:rFonts w:ascii="Tahoma" w:eastAsia="Tahoma" w:hAnsi="Tahoma" w:cs="Tahoma"/>
          <w:w w:val="99"/>
          <w:sz w:val="19"/>
          <w:szCs w:val="19"/>
        </w:rPr>
        <w:t>Design,</w:t>
      </w:r>
      <w:r w:rsidRPr="0091061E">
        <w:rPr>
          <w:rFonts w:ascii="Tahoma" w:eastAsia="Tahoma" w:hAnsi="Tahoma" w:cs="Tahoma"/>
          <w:w w:val="99"/>
          <w:sz w:val="19"/>
          <w:szCs w:val="19"/>
        </w:rPr>
        <w:t xml:space="preserve"> </w:t>
      </w:r>
      <w:r>
        <w:rPr>
          <w:rFonts w:ascii="Tahoma" w:eastAsia="Tahoma" w:hAnsi="Tahoma" w:cs="Tahoma"/>
          <w:w w:val="99"/>
          <w:sz w:val="19"/>
          <w:szCs w:val="19"/>
        </w:rPr>
        <w:t>Software</w:t>
      </w:r>
      <w:r w:rsidRPr="0091061E">
        <w:rPr>
          <w:rFonts w:ascii="Tahoma" w:eastAsia="Tahoma" w:hAnsi="Tahoma" w:cs="Tahoma"/>
          <w:w w:val="99"/>
          <w:sz w:val="19"/>
          <w:szCs w:val="19"/>
        </w:rPr>
        <w:t xml:space="preserve"> </w:t>
      </w:r>
      <w:r>
        <w:rPr>
          <w:rFonts w:ascii="Tahoma" w:eastAsia="Tahoma" w:hAnsi="Tahoma" w:cs="Tahoma"/>
          <w:w w:val="99"/>
          <w:sz w:val="19"/>
          <w:szCs w:val="19"/>
        </w:rPr>
        <w:t>Engineering,</w:t>
      </w:r>
      <w:r w:rsidRPr="0091061E">
        <w:rPr>
          <w:rFonts w:ascii="Tahoma" w:eastAsia="Tahoma" w:hAnsi="Tahoma" w:cs="Tahoma"/>
          <w:w w:val="99"/>
          <w:sz w:val="19"/>
          <w:szCs w:val="19"/>
        </w:rPr>
        <w:t xml:space="preserve"> </w:t>
      </w:r>
      <w:r>
        <w:rPr>
          <w:rFonts w:ascii="Tahoma" w:eastAsia="Tahoma" w:hAnsi="Tahoma" w:cs="Tahoma"/>
          <w:w w:val="99"/>
          <w:sz w:val="19"/>
          <w:szCs w:val="19"/>
        </w:rPr>
        <w:t>Data</w:t>
      </w:r>
      <w:r w:rsidRPr="0091061E">
        <w:rPr>
          <w:rFonts w:ascii="Tahoma" w:eastAsia="Tahoma" w:hAnsi="Tahoma" w:cs="Tahoma"/>
          <w:w w:val="99"/>
          <w:sz w:val="19"/>
          <w:szCs w:val="19"/>
        </w:rPr>
        <w:t xml:space="preserve"> </w:t>
      </w:r>
      <w:r>
        <w:rPr>
          <w:rFonts w:ascii="Tahoma" w:eastAsia="Tahoma" w:hAnsi="Tahoma" w:cs="Tahoma"/>
          <w:w w:val="99"/>
          <w:sz w:val="19"/>
          <w:szCs w:val="19"/>
        </w:rPr>
        <w:t>Structure</w:t>
      </w:r>
      <w:r w:rsidRPr="0091061E">
        <w:rPr>
          <w:rFonts w:ascii="Tahoma" w:eastAsia="Tahoma" w:hAnsi="Tahoma" w:cs="Tahoma"/>
          <w:w w:val="99"/>
          <w:sz w:val="19"/>
          <w:szCs w:val="19"/>
        </w:rPr>
        <w:t xml:space="preserve"> </w:t>
      </w:r>
      <w:r>
        <w:rPr>
          <w:rFonts w:ascii="Tahoma" w:eastAsia="Tahoma" w:hAnsi="Tahoma" w:cs="Tahoma"/>
          <w:w w:val="99"/>
          <w:sz w:val="19"/>
          <w:szCs w:val="19"/>
        </w:rPr>
        <w:t>&amp;</w:t>
      </w:r>
      <w:r w:rsidRPr="0091061E">
        <w:rPr>
          <w:rFonts w:ascii="Tahoma" w:eastAsia="Tahoma" w:hAnsi="Tahoma" w:cs="Tahoma"/>
          <w:w w:val="99"/>
          <w:sz w:val="19"/>
          <w:szCs w:val="19"/>
        </w:rPr>
        <w:t xml:space="preserve"> </w:t>
      </w:r>
      <w:r>
        <w:rPr>
          <w:rFonts w:ascii="Tahoma" w:eastAsia="Tahoma" w:hAnsi="Tahoma" w:cs="Tahoma"/>
          <w:w w:val="99"/>
          <w:sz w:val="19"/>
          <w:szCs w:val="19"/>
        </w:rPr>
        <w:t>Algorithms,</w:t>
      </w:r>
      <w:r w:rsidRPr="0091061E">
        <w:rPr>
          <w:rFonts w:ascii="Tahoma" w:eastAsia="Tahoma" w:hAnsi="Tahoma" w:cs="Tahoma"/>
          <w:w w:val="99"/>
          <w:sz w:val="19"/>
          <w:szCs w:val="19"/>
        </w:rPr>
        <w:t xml:space="preserve"> </w:t>
      </w:r>
      <w:r>
        <w:rPr>
          <w:rFonts w:ascii="Tahoma" w:eastAsia="Tahoma" w:hAnsi="Tahoma" w:cs="Tahoma"/>
          <w:w w:val="99"/>
          <w:sz w:val="19"/>
          <w:szCs w:val="19"/>
        </w:rPr>
        <w:t>Computer</w:t>
      </w:r>
      <w:r w:rsidRPr="0091061E">
        <w:rPr>
          <w:rFonts w:ascii="Tahoma" w:eastAsia="Tahoma" w:hAnsi="Tahoma" w:cs="Tahoma"/>
          <w:w w:val="99"/>
          <w:sz w:val="19"/>
          <w:szCs w:val="19"/>
        </w:rPr>
        <w:t xml:space="preserve"> </w:t>
      </w:r>
      <w:r>
        <w:rPr>
          <w:rFonts w:ascii="Tahoma" w:eastAsia="Tahoma" w:hAnsi="Tahoma" w:cs="Tahoma"/>
          <w:w w:val="99"/>
          <w:sz w:val="19"/>
          <w:szCs w:val="19"/>
        </w:rPr>
        <w:t>Networking.</w:t>
      </w:r>
    </w:p>
    <w:p w14:paraId="3F538663" w14:textId="77777777" w:rsidR="00FD57BE" w:rsidRDefault="00FD57BE" w:rsidP="00FD57BE">
      <w:pPr>
        <w:spacing w:before="12" w:line="260" w:lineRule="exact"/>
        <w:rPr>
          <w:sz w:val="26"/>
          <w:szCs w:val="26"/>
        </w:rPr>
      </w:pPr>
    </w:p>
    <w:p w14:paraId="02574AED" w14:textId="77777777" w:rsidR="00FD57BE" w:rsidRDefault="00FD57BE" w:rsidP="00FD57BE">
      <w:pPr>
        <w:ind w:left="146"/>
        <w:rPr>
          <w:rFonts w:ascii="Tahoma" w:eastAsia="Tahoma" w:hAnsi="Tahoma" w:cs="Tahoma"/>
          <w:sz w:val="19"/>
          <w:szCs w:val="19"/>
        </w:rPr>
      </w:pPr>
      <w:r>
        <w:rPr>
          <w:rFonts w:ascii="Tahoma" w:eastAsia="Tahoma" w:hAnsi="Tahoma" w:cs="Tahoma"/>
          <w:b/>
          <w:w w:val="99"/>
          <w:sz w:val="19"/>
          <w:szCs w:val="19"/>
        </w:rPr>
        <w:t>Major</w:t>
      </w:r>
      <w:r>
        <w:rPr>
          <w:rFonts w:ascii="Tahoma" w:eastAsia="Tahoma" w:hAnsi="Tahoma" w:cs="Tahoma"/>
          <w:b/>
          <w:sz w:val="19"/>
          <w:szCs w:val="19"/>
        </w:rPr>
        <w:t xml:space="preserve"> </w:t>
      </w:r>
      <w:r>
        <w:rPr>
          <w:rFonts w:ascii="Tahoma" w:eastAsia="Tahoma" w:hAnsi="Tahoma" w:cs="Tahoma"/>
          <w:b/>
          <w:w w:val="99"/>
          <w:sz w:val="19"/>
          <w:szCs w:val="19"/>
        </w:rPr>
        <w:t>Project:</w:t>
      </w:r>
      <w:r>
        <w:rPr>
          <w:rFonts w:ascii="Tahoma" w:eastAsia="Tahoma" w:hAnsi="Tahoma" w:cs="Tahoma"/>
          <w:sz w:val="19"/>
          <w:szCs w:val="19"/>
        </w:rPr>
        <w:t xml:space="preserve"> </w:t>
      </w:r>
      <w:r w:rsidRPr="0091061E">
        <w:rPr>
          <w:rFonts w:ascii="Tahoma" w:eastAsia="Tahoma" w:hAnsi="Tahoma" w:cs="Tahoma"/>
          <w:w w:val="99"/>
          <w:sz w:val="19"/>
          <w:szCs w:val="19"/>
        </w:rPr>
        <w:t xml:space="preserve">Patient Health Monitoring System Using e-health Architecture. The project objective </w:t>
      </w:r>
      <w:proofErr w:type="spellStart"/>
      <w:r w:rsidRPr="0091061E">
        <w:rPr>
          <w:rFonts w:ascii="Tahoma" w:eastAsia="Tahoma" w:hAnsi="Tahoma" w:cs="Tahoma"/>
          <w:w w:val="99"/>
          <w:sz w:val="19"/>
          <w:szCs w:val="19"/>
        </w:rPr>
        <w:t>s</w:t>
      </w:r>
      <w:proofErr w:type="spellEnd"/>
      <w:r w:rsidRPr="0091061E">
        <w:rPr>
          <w:rFonts w:ascii="Tahoma" w:eastAsia="Tahoma" w:hAnsi="Tahoma" w:cs="Tahoma"/>
          <w:w w:val="99"/>
          <w:sz w:val="19"/>
          <w:szCs w:val="19"/>
        </w:rPr>
        <w:t xml:space="preserve"> to provide the facility on smart devices and wireless sensor networks for real-time monitoring and analysis of various parameters of patients.</w:t>
      </w:r>
    </w:p>
    <w:p w14:paraId="69E21A18" w14:textId="77777777" w:rsidR="00FD57BE" w:rsidRDefault="00FD57BE" w:rsidP="00FD57BE">
      <w:pPr>
        <w:spacing w:before="3" w:line="120" w:lineRule="exact"/>
        <w:rPr>
          <w:sz w:val="13"/>
          <w:szCs w:val="13"/>
        </w:rPr>
      </w:pPr>
    </w:p>
    <w:p w14:paraId="3872DD0B" w14:textId="36C6AB5E" w:rsidR="00FD57BE" w:rsidRDefault="00FD57BE" w:rsidP="002D5C78">
      <w:pPr>
        <w:ind w:firstLine="146"/>
        <w:rPr>
          <w:rFonts w:ascii="Tahoma" w:eastAsia="Tahoma" w:hAnsi="Tahoma" w:cs="Tahoma"/>
          <w:sz w:val="19"/>
          <w:szCs w:val="19"/>
        </w:rPr>
      </w:pPr>
      <w:r>
        <w:rPr>
          <w:rFonts w:ascii="Tahoma" w:eastAsia="Tahoma" w:hAnsi="Tahoma" w:cs="Tahoma"/>
          <w:b/>
          <w:color w:val="212121"/>
          <w:w w:val="99"/>
          <w:sz w:val="19"/>
          <w:szCs w:val="19"/>
        </w:rPr>
        <w:t>Technology</w:t>
      </w:r>
      <w:r>
        <w:rPr>
          <w:rFonts w:ascii="Tahoma" w:eastAsia="Tahoma" w:hAnsi="Tahoma" w:cs="Tahoma"/>
          <w:color w:val="212121"/>
          <w:w w:val="99"/>
          <w:sz w:val="19"/>
          <w:szCs w:val="19"/>
        </w:rPr>
        <w:t>:</w:t>
      </w:r>
      <w:r>
        <w:rPr>
          <w:rFonts w:ascii="Tahoma" w:eastAsia="Tahoma" w:hAnsi="Tahoma" w:cs="Tahoma"/>
          <w:color w:val="212121"/>
          <w:sz w:val="19"/>
          <w:szCs w:val="19"/>
        </w:rPr>
        <w:t xml:space="preserve"> </w:t>
      </w:r>
      <w:r w:rsidRPr="009D671F">
        <w:rPr>
          <w:rFonts w:ascii="Tahoma" w:eastAsia="Tahoma" w:hAnsi="Tahoma" w:cs="Tahoma"/>
          <w:color w:val="212121"/>
          <w:w w:val="99"/>
          <w:sz w:val="19"/>
          <w:szCs w:val="19"/>
        </w:rPr>
        <w:t>Raspberry pie, Android</w:t>
      </w:r>
      <w:r>
        <w:rPr>
          <w:rFonts w:ascii="TeXGyrePagella-Regular" w:hAnsi="TeXGyrePagella-Regular" w:cs="TeXGyrePagella-Regular"/>
        </w:rPr>
        <w:t>,</w:t>
      </w:r>
      <w:r>
        <w:rPr>
          <w:rFonts w:ascii="Tahoma" w:eastAsia="Tahoma" w:hAnsi="Tahoma" w:cs="Tahoma"/>
          <w:color w:val="212121"/>
          <w:sz w:val="19"/>
          <w:szCs w:val="19"/>
        </w:rPr>
        <w:t xml:space="preserve"> </w:t>
      </w:r>
      <w:r>
        <w:rPr>
          <w:rFonts w:ascii="Tahoma" w:eastAsia="Tahoma" w:hAnsi="Tahoma" w:cs="Tahoma"/>
          <w:color w:val="212121"/>
          <w:w w:val="99"/>
          <w:sz w:val="19"/>
          <w:szCs w:val="19"/>
        </w:rPr>
        <w:t>HTML5,</w:t>
      </w:r>
      <w:r>
        <w:rPr>
          <w:rFonts w:ascii="Tahoma" w:eastAsia="Tahoma" w:hAnsi="Tahoma" w:cs="Tahoma"/>
          <w:color w:val="212121"/>
          <w:sz w:val="19"/>
          <w:szCs w:val="19"/>
        </w:rPr>
        <w:t xml:space="preserve"> </w:t>
      </w:r>
      <w:r>
        <w:rPr>
          <w:rFonts w:ascii="Tahoma" w:eastAsia="Tahoma" w:hAnsi="Tahoma" w:cs="Tahoma"/>
          <w:color w:val="212121"/>
          <w:w w:val="99"/>
          <w:sz w:val="19"/>
          <w:szCs w:val="19"/>
        </w:rPr>
        <w:t>CSS</w:t>
      </w:r>
      <w:r w:rsidR="005339C7">
        <w:rPr>
          <w:rFonts w:ascii="Tahoma" w:eastAsia="Tahoma" w:hAnsi="Tahoma" w:cs="Tahoma"/>
          <w:color w:val="212121"/>
          <w:w w:val="99"/>
          <w:sz w:val="19"/>
          <w:szCs w:val="19"/>
        </w:rPr>
        <w:t>.</w:t>
      </w:r>
    </w:p>
    <w:p w14:paraId="18B1EAC5" w14:textId="77777777" w:rsidR="00FD57BE" w:rsidRDefault="00FD57BE" w:rsidP="00FD57BE">
      <w:pPr>
        <w:spacing w:before="25"/>
        <w:rPr>
          <w:rFonts w:ascii="Tahoma" w:eastAsia="Tahoma" w:hAnsi="Tahoma" w:cs="Tahoma"/>
          <w:sz w:val="19"/>
          <w:szCs w:val="19"/>
        </w:rPr>
      </w:pPr>
    </w:p>
    <w:p w14:paraId="5AE73986" w14:textId="67AF5B1C" w:rsidR="00FD57BE" w:rsidRDefault="00FD57BE" w:rsidP="00FD57BE">
      <w:pPr>
        <w:spacing w:line="320" w:lineRule="exact"/>
        <w:ind w:left="102"/>
        <w:rPr>
          <w:rFonts w:ascii="Tahoma" w:eastAsia="Tahoma" w:hAnsi="Tahoma" w:cs="Tahoma"/>
          <w:sz w:val="28"/>
          <w:szCs w:val="28"/>
        </w:rPr>
      </w:pPr>
      <w:r>
        <w:rPr>
          <w:noProof/>
        </w:rPr>
        <mc:AlternateContent>
          <mc:Choice Requires="wpg">
            <w:drawing>
              <wp:anchor distT="0" distB="0" distL="114300" distR="114300" simplePos="0" relativeHeight="251664384" behindDoc="1" locked="0" layoutInCell="1" allowOverlap="1" wp14:anchorId="7C884C59" wp14:editId="64E60735">
                <wp:simplePos x="0" y="0"/>
                <wp:positionH relativeFrom="page">
                  <wp:posOffset>676910</wp:posOffset>
                </wp:positionH>
                <wp:positionV relativeFrom="paragraph">
                  <wp:posOffset>367030</wp:posOffset>
                </wp:positionV>
                <wp:extent cx="6386195" cy="0"/>
                <wp:effectExtent l="10160" t="5080" r="13970" b="1397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6195" cy="0"/>
                          <a:chOff x="1066" y="578"/>
                          <a:chExt cx="10057" cy="0"/>
                        </a:xfrm>
                      </wpg:grpSpPr>
                      <wps:wsp>
                        <wps:cNvPr id="9" name="Freeform 19"/>
                        <wps:cNvSpPr>
                          <a:spLocks/>
                        </wps:cNvSpPr>
                        <wps:spPr bwMode="auto">
                          <a:xfrm>
                            <a:off x="1066" y="578"/>
                            <a:ext cx="10057" cy="0"/>
                          </a:xfrm>
                          <a:custGeom>
                            <a:avLst/>
                            <a:gdLst>
                              <a:gd name="T0" fmla="+- 0 1066 1066"/>
                              <a:gd name="T1" fmla="*/ T0 w 10057"/>
                              <a:gd name="T2" fmla="+- 0 11123 1066"/>
                              <a:gd name="T3" fmla="*/ T2 w 10057"/>
                            </a:gdLst>
                            <a:ahLst/>
                            <a:cxnLst>
                              <a:cxn ang="0">
                                <a:pos x="T1" y="0"/>
                              </a:cxn>
                              <a:cxn ang="0">
                                <a:pos x="T3" y="0"/>
                              </a:cxn>
                            </a:cxnLst>
                            <a:rect l="0" t="0" r="r" b="b"/>
                            <a:pathLst>
                              <a:path w="10057">
                                <a:moveTo>
                                  <a:pt x="0" y="0"/>
                                </a:moveTo>
                                <a:lnTo>
                                  <a:pt x="10057" y="0"/>
                                </a:lnTo>
                              </a:path>
                            </a:pathLst>
                          </a:custGeom>
                          <a:noFill/>
                          <a:ln w="75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8F970E" id="Group 8" o:spid="_x0000_s1026" style="position:absolute;margin-left:53.3pt;margin-top:28.9pt;width:502.85pt;height:0;z-index:-251652096;mso-position-horizontal-relative:page" coordorigin="1066,578" coordsize="100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">
                <v:shape id="Freeform 19" o:spid="_x0000_s1027" style="position:absolute;left:1066;top:578;width:10057;height:0;visibility:visible;mso-wrap-style:square;v-text-anchor:top" coordsize="10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" path="m,l10057,e" filled="f" strokeweight=".21069mm">
                  <v:path arrowok="t" o:connecttype="custom" o:connectlocs="0,0;10057,0" o:connectangles="0,0"/>
                </v:shape>
                <w10:wrap anchorx="page"/>
              </v:group>
            </w:pict>
          </mc:Fallback>
        </mc:AlternateContent>
      </w:r>
      <w:r>
        <w:rPr>
          <w:rFonts w:ascii="Tahoma" w:eastAsia="Tahoma" w:hAnsi="Tahoma" w:cs="Tahoma"/>
          <w:b/>
          <w:position w:val="-2"/>
          <w:sz w:val="28"/>
          <w:szCs w:val="28"/>
        </w:rPr>
        <w:t>Technology &amp; Skills</w:t>
      </w:r>
    </w:p>
    <w:p w14:paraId="7396AFCE" w14:textId="77777777" w:rsidR="00FD57BE" w:rsidRDefault="00FD57BE" w:rsidP="00FD57BE">
      <w:pPr>
        <w:spacing w:before="2" w:line="100" w:lineRule="exact"/>
        <w:rPr>
          <w:sz w:val="11"/>
          <w:szCs w:val="11"/>
        </w:rPr>
      </w:pPr>
    </w:p>
    <w:p w14:paraId="0C2AF786" w14:textId="77777777" w:rsidR="00FD57BE" w:rsidRDefault="00FD57BE" w:rsidP="00FD57BE">
      <w:pPr>
        <w:spacing w:line="200" w:lineRule="exact"/>
      </w:pPr>
    </w:p>
    <w:p w14:paraId="67667644" w14:textId="77777777" w:rsidR="00FD57BE" w:rsidRPr="005339C7" w:rsidRDefault="00FD57BE" w:rsidP="00FD57BE">
      <w:pPr>
        <w:spacing w:before="27"/>
        <w:ind w:left="146"/>
        <w:rPr>
          <w:rFonts w:ascii="Tahoma" w:eastAsia="Tahoma" w:hAnsi="Tahoma" w:cs="Tahoma"/>
          <w:b/>
          <w:w w:val="99"/>
          <w:sz w:val="19"/>
          <w:szCs w:val="19"/>
        </w:rPr>
      </w:pPr>
      <w:r>
        <w:rPr>
          <w:rFonts w:ascii="Tahoma" w:eastAsia="Tahoma" w:hAnsi="Tahoma" w:cs="Tahoma"/>
          <w:b/>
          <w:w w:val="99"/>
          <w:sz w:val="19"/>
          <w:szCs w:val="19"/>
        </w:rPr>
        <w:t>Technical:</w:t>
      </w:r>
    </w:p>
    <w:p w14:paraId="60D3FD72" w14:textId="77777777" w:rsidR="00FD57BE" w:rsidRDefault="00FD57BE" w:rsidP="00FD57BE">
      <w:pPr>
        <w:spacing w:before="2" w:line="280" w:lineRule="exact"/>
        <w:rPr>
          <w:sz w:val="28"/>
          <w:szCs w:val="28"/>
        </w:rPr>
      </w:pPr>
    </w:p>
    <w:p w14:paraId="3FAEEA16" w14:textId="3743A04A" w:rsidR="00FD57BE" w:rsidRPr="0091061E" w:rsidRDefault="00FD57BE" w:rsidP="00C76CF4">
      <w:pPr>
        <w:ind w:left="720"/>
        <w:rPr>
          <w:rFonts w:ascii="Tahoma" w:eastAsia="Tahoma" w:hAnsi="Tahoma" w:cs="Tahoma"/>
          <w:w w:val="99"/>
          <w:sz w:val="19"/>
          <w:szCs w:val="19"/>
        </w:rPr>
      </w:pPr>
      <w:r>
        <w:rPr>
          <w:rFonts w:ascii="Verdana" w:eastAsia="Verdana" w:hAnsi="Verdana" w:cs="Verdana"/>
          <w:w w:val="99"/>
          <w:sz w:val="19"/>
          <w:szCs w:val="19"/>
        </w:rPr>
        <w:t>•</w:t>
      </w:r>
      <w:r>
        <w:rPr>
          <w:rFonts w:ascii="Verdana" w:eastAsia="Verdana" w:hAnsi="Verdana" w:cs="Verdana"/>
          <w:sz w:val="19"/>
          <w:szCs w:val="19"/>
        </w:rPr>
        <w:t xml:space="preserve">    </w:t>
      </w:r>
      <w:r>
        <w:rPr>
          <w:rFonts w:ascii="Tahoma" w:eastAsia="Tahoma" w:hAnsi="Tahoma" w:cs="Tahoma"/>
          <w:w w:val="99"/>
          <w:sz w:val="19"/>
          <w:szCs w:val="19"/>
        </w:rPr>
        <w:t>Programming</w:t>
      </w:r>
      <w:r w:rsidRPr="0091061E">
        <w:rPr>
          <w:rFonts w:ascii="Tahoma" w:eastAsia="Tahoma" w:hAnsi="Tahoma" w:cs="Tahoma"/>
          <w:w w:val="99"/>
          <w:sz w:val="19"/>
          <w:szCs w:val="19"/>
        </w:rPr>
        <w:t xml:space="preserve"> </w:t>
      </w:r>
      <w:r>
        <w:rPr>
          <w:rFonts w:ascii="Tahoma" w:eastAsia="Tahoma" w:hAnsi="Tahoma" w:cs="Tahoma"/>
          <w:w w:val="99"/>
          <w:sz w:val="19"/>
          <w:szCs w:val="19"/>
        </w:rPr>
        <w:t>Languages:</w:t>
      </w:r>
      <w:r w:rsidRPr="0091061E">
        <w:rPr>
          <w:rFonts w:ascii="Tahoma" w:eastAsia="Tahoma" w:hAnsi="Tahoma" w:cs="Tahoma"/>
          <w:w w:val="99"/>
          <w:sz w:val="19"/>
          <w:szCs w:val="19"/>
        </w:rPr>
        <w:t xml:space="preserve"> </w:t>
      </w:r>
      <w:r>
        <w:rPr>
          <w:rFonts w:ascii="Tahoma" w:eastAsia="Tahoma" w:hAnsi="Tahoma" w:cs="Tahoma"/>
          <w:w w:val="99"/>
          <w:sz w:val="19"/>
          <w:szCs w:val="19"/>
        </w:rPr>
        <w:t>-</w:t>
      </w:r>
      <w:r w:rsidRPr="0091061E">
        <w:rPr>
          <w:rFonts w:ascii="Tahoma" w:eastAsia="Tahoma" w:hAnsi="Tahoma" w:cs="Tahoma"/>
          <w:w w:val="99"/>
          <w:sz w:val="19"/>
          <w:szCs w:val="19"/>
        </w:rPr>
        <w:t xml:space="preserve"> </w:t>
      </w:r>
      <w:r>
        <w:rPr>
          <w:rFonts w:ascii="Tahoma" w:eastAsia="Tahoma" w:hAnsi="Tahoma" w:cs="Tahoma"/>
          <w:w w:val="99"/>
          <w:sz w:val="19"/>
          <w:szCs w:val="19"/>
        </w:rPr>
        <w:t>HTML5,</w:t>
      </w:r>
      <w:r w:rsidRPr="0091061E">
        <w:rPr>
          <w:rFonts w:ascii="Tahoma" w:eastAsia="Tahoma" w:hAnsi="Tahoma" w:cs="Tahoma"/>
          <w:w w:val="99"/>
          <w:sz w:val="19"/>
          <w:szCs w:val="19"/>
        </w:rPr>
        <w:t xml:space="preserve"> </w:t>
      </w:r>
      <w:r>
        <w:rPr>
          <w:rFonts w:ascii="Tahoma" w:eastAsia="Tahoma" w:hAnsi="Tahoma" w:cs="Tahoma"/>
          <w:w w:val="99"/>
          <w:sz w:val="19"/>
          <w:szCs w:val="19"/>
        </w:rPr>
        <w:t>CSS3, Bootstrap</w:t>
      </w:r>
      <w:r w:rsidR="005732BE">
        <w:rPr>
          <w:rFonts w:ascii="Tahoma" w:eastAsia="Tahoma" w:hAnsi="Tahoma" w:cs="Tahoma"/>
          <w:w w:val="99"/>
          <w:sz w:val="19"/>
          <w:szCs w:val="19"/>
        </w:rPr>
        <w:t>,</w:t>
      </w:r>
      <w:r w:rsidR="005732BE" w:rsidRPr="0091061E">
        <w:rPr>
          <w:rFonts w:ascii="Tahoma" w:eastAsia="Tahoma" w:hAnsi="Tahoma" w:cs="Tahoma"/>
          <w:w w:val="99"/>
          <w:sz w:val="19"/>
          <w:szCs w:val="19"/>
        </w:rPr>
        <w:t xml:space="preserve"> </w:t>
      </w:r>
      <w:r w:rsidR="005732BE">
        <w:rPr>
          <w:rFonts w:ascii="Tahoma" w:eastAsia="Tahoma" w:hAnsi="Tahoma" w:cs="Tahoma"/>
          <w:w w:val="99"/>
          <w:sz w:val="19"/>
          <w:szCs w:val="19"/>
        </w:rPr>
        <w:t>Python,</w:t>
      </w:r>
      <w:r w:rsidR="005732BE" w:rsidRPr="0091061E">
        <w:rPr>
          <w:rFonts w:ascii="Tahoma" w:eastAsia="Tahoma" w:hAnsi="Tahoma" w:cs="Tahoma"/>
          <w:w w:val="99"/>
          <w:sz w:val="19"/>
          <w:szCs w:val="19"/>
        </w:rPr>
        <w:t xml:space="preserve"> </w:t>
      </w:r>
      <w:r w:rsidR="005732BE">
        <w:rPr>
          <w:rFonts w:ascii="Tahoma" w:eastAsia="Tahoma" w:hAnsi="Tahoma" w:cs="Tahoma"/>
          <w:w w:val="99"/>
          <w:sz w:val="19"/>
          <w:szCs w:val="19"/>
        </w:rPr>
        <w:t>R,</w:t>
      </w:r>
      <w:r w:rsidR="005732BE" w:rsidRPr="0091061E">
        <w:rPr>
          <w:rFonts w:ascii="Tahoma" w:eastAsia="Tahoma" w:hAnsi="Tahoma" w:cs="Tahoma"/>
          <w:w w:val="99"/>
          <w:sz w:val="19"/>
          <w:szCs w:val="19"/>
        </w:rPr>
        <w:t xml:space="preserve"> </w:t>
      </w:r>
      <w:r w:rsidR="005732BE">
        <w:rPr>
          <w:rFonts w:ascii="Tahoma" w:eastAsia="Tahoma" w:hAnsi="Tahoma" w:cs="Tahoma"/>
          <w:w w:val="99"/>
          <w:sz w:val="19"/>
          <w:szCs w:val="19"/>
        </w:rPr>
        <w:t>JavaScript,</w:t>
      </w:r>
      <w:r w:rsidR="005732BE" w:rsidRPr="0091061E">
        <w:rPr>
          <w:rFonts w:ascii="Tahoma" w:eastAsia="Tahoma" w:hAnsi="Tahoma" w:cs="Tahoma"/>
          <w:w w:val="99"/>
          <w:sz w:val="19"/>
          <w:szCs w:val="19"/>
        </w:rPr>
        <w:t xml:space="preserve"> </w:t>
      </w:r>
      <w:r w:rsidR="005732BE">
        <w:rPr>
          <w:rFonts w:ascii="Tahoma" w:eastAsia="Tahoma" w:hAnsi="Tahoma" w:cs="Tahoma"/>
          <w:w w:val="99"/>
          <w:sz w:val="19"/>
          <w:szCs w:val="19"/>
        </w:rPr>
        <w:t xml:space="preserve">SQL, </w:t>
      </w:r>
      <w:r w:rsidR="005732BE" w:rsidRPr="0091061E">
        <w:rPr>
          <w:rFonts w:ascii="Tahoma" w:eastAsia="Tahoma" w:hAnsi="Tahoma" w:cs="Tahoma"/>
          <w:w w:val="99"/>
          <w:sz w:val="19"/>
          <w:szCs w:val="19"/>
        </w:rPr>
        <w:t xml:space="preserve">Core </w:t>
      </w:r>
      <w:r w:rsidR="005732BE">
        <w:rPr>
          <w:rFonts w:ascii="Tahoma" w:eastAsia="Tahoma" w:hAnsi="Tahoma" w:cs="Tahoma"/>
          <w:w w:val="99"/>
          <w:sz w:val="19"/>
          <w:szCs w:val="19"/>
        </w:rPr>
        <w:t>Java</w:t>
      </w:r>
      <w:r w:rsidR="005732BE">
        <w:rPr>
          <w:rFonts w:ascii="Tahoma" w:eastAsia="Tahoma" w:hAnsi="Tahoma" w:cs="Tahoma"/>
          <w:w w:val="99"/>
          <w:sz w:val="19"/>
          <w:szCs w:val="19"/>
        </w:rPr>
        <w:t>.</w:t>
      </w:r>
    </w:p>
    <w:p w14:paraId="34572882" w14:textId="77777777" w:rsidR="00FD57BE" w:rsidRDefault="00FD57BE" w:rsidP="00C76CF4">
      <w:pPr>
        <w:spacing w:before="21"/>
        <w:ind w:left="720"/>
        <w:rPr>
          <w:rFonts w:ascii="Tahoma" w:eastAsia="Tahoma" w:hAnsi="Tahoma" w:cs="Tahoma"/>
          <w:sz w:val="19"/>
          <w:szCs w:val="19"/>
        </w:rPr>
      </w:pPr>
      <w:r>
        <w:rPr>
          <w:rFonts w:ascii="Verdana" w:eastAsia="Verdana" w:hAnsi="Verdana" w:cs="Verdana"/>
          <w:w w:val="99"/>
          <w:sz w:val="19"/>
          <w:szCs w:val="19"/>
        </w:rPr>
        <w:t>•</w:t>
      </w:r>
      <w:r>
        <w:rPr>
          <w:rFonts w:ascii="Verdana" w:eastAsia="Verdana" w:hAnsi="Verdana" w:cs="Verdana"/>
          <w:sz w:val="19"/>
          <w:szCs w:val="19"/>
        </w:rPr>
        <w:t xml:space="preserve">    </w:t>
      </w:r>
      <w:r>
        <w:rPr>
          <w:rFonts w:ascii="Tahoma" w:eastAsia="Tahoma" w:hAnsi="Tahoma" w:cs="Tahoma"/>
          <w:w w:val="99"/>
          <w:sz w:val="19"/>
          <w:szCs w:val="19"/>
        </w:rPr>
        <w:t>Object</w:t>
      </w:r>
      <w:r w:rsidRPr="0091061E">
        <w:rPr>
          <w:rFonts w:ascii="Tahoma" w:eastAsia="Tahoma" w:hAnsi="Tahoma" w:cs="Tahoma"/>
          <w:w w:val="99"/>
          <w:sz w:val="19"/>
          <w:szCs w:val="19"/>
        </w:rPr>
        <w:t xml:space="preserve"> </w:t>
      </w:r>
      <w:r>
        <w:rPr>
          <w:rFonts w:ascii="Tahoma" w:eastAsia="Tahoma" w:hAnsi="Tahoma" w:cs="Tahoma"/>
          <w:w w:val="99"/>
          <w:sz w:val="19"/>
          <w:szCs w:val="19"/>
        </w:rPr>
        <w:t>Oriented</w:t>
      </w:r>
      <w:r w:rsidRPr="0091061E">
        <w:rPr>
          <w:rFonts w:ascii="Tahoma" w:eastAsia="Tahoma" w:hAnsi="Tahoma" w:cs="Tahoma"/>
          <w:w w:val="99"/>
          <w:sz w:val="19"/>
          <w:szCs w:val="19"/>
        </w:rPr>
        <w:t xml:space="preserve"> </w:t>
      </w:r>
      <w:r>
        <w:rPr>
          <w:rFonts w:ascii="Tahoma" w:eastAsia="Tahoma" w:hAnsi="Tahoma" w:cs="Tahoma"/>
          <w:w w:val="99"/>
          <w:sz w:val="19"/>
          <w:szCs w:val="19"/>
        </w:rPr>
        <w:t>Programming</w:t>
      </w:r>
      <w:r w:rsidRPr="0091061E">
        <w:rPr>
          <w:rFonts w:ascii="Tahoma" w:eastAsia="Tahoma" w:hAnsi="Tahoma" w:cs="Tahoma"/>
          <w:w w:val="99"/>
          <w:sz w:val="19"/>
          <w:szCs w:val="19"/>
        </w:rPr>
        <w:t xml:space="preserve"> </w:t>
      </w:r>
      <w:r>
        <w:rPr>
          <w:rFonts w:ascii="Tahoma" w:eastAsia="Tahoma" w:hAnsi="Tahoma" w:cs="Tahoma"/>
          <w:w w:val="99"/>
          <w:sz w:val="19"/>
          <w:szCs w:val="19"/>
        </w:rPr>
        <w:t>(OOPs)</w:t>
      </w:r>
    </w:p>
    <w:p w14:paraId="0EB9C6E4" w14:textId="77777777" w:rsidR="00FD57BE" w:rsidRDefault="00FD57BE" w:rsidP="00C76CF4">
      <w:pPr>
        <w:spacing w:before="18"/>
        <w:ind w:left="720"/>
        <w:rPr>
          <w:rFonts w:ascii="Tahoma" w:eastAsia="Tahoma" w:hAnsi="Tahoma" w:cs="Tahoma"/>
          <w:sz w:val="19"/>
          <w:szCs w:val="19"/>
        </w:rPr>
      </w:pPr>
      <w:r>
        <w:rPr>
          <w:rFonts w:ascii="Verdana" w:eastAsia="Verdana" w:hAnsi="Verdana" w:cs="Verdana"/>
          <w:w w:val="99"/>
          <w:sz w:val="19"/>
          <w:szCs w:val="19"/>
        </w:rPr>
        <w:t>•</w:t>
      </w:r>
      <w:r>
        <w:rPr>
          <w:rFonts w:ascii="Verdana" w:eastAsia="Verdana" w:hAnsi="Verdana" w:cs="Verdana"/>
          <w:sz w:val="19"/>
          <w:szCs w:val="19"/>
        </w:rPr>
        <w:t xml:space="preserve">    </w:t>
      </w:r>
      <w:r>
        <w:rPr>
          <w:rFonts w:ascii="Tahoma" w:eastAsia="Tahoma" w:hAnsi="Tahoma" w:cs="Tahoma"/>
          <w:w w:val="99"/>
          <w:sz w:val="19"/>
          <w:szCs w:val="19"/>
        </w:rPr>
        <w:t>Visualization</w:t>
      </w:r>
      <w:r w:rsidRPr="0091061E">
        <w:rPr>
          <w:rFonts w:ascii="Tahoma" w:eastAsia="Tahoma" w:hAnsi="Tahoma" w:cs="Tahoma"/>
          <w:w w:val="99"/>
          <w:sz w:val="19"/>
          <w:szCs w:val="19"/>
        </w:rPr>
        <w:t xml:space="preserve"> </w:t>
      </w:r>
      <w:r>
        <w:rPr>
          <w:rFonts w:ascii="Tahoma" w:eastAsia="Tahoma" w:hAnsi="Tahoma" w:cs="Tahoma"/>
          <w:w w:val="99"/>
          <w:sz w:val="19"/>
          <w:szCs w:val="19"/>
        </w:rPr>
        <w:t>Tools:</w:t>
      </w:r>
      <w:r w:rsidRPr="0091061E">
        <w:rPr>
          <w:rFonts w:ascii="Tahoma" w:eastAsia="Tahoma" w:hAnsi="Tahoma" w:cs="Tahoma"/>
          <w:w w:val="99"/>
          <w:sz w:val="19"/>
          <w:szCs w:val="19"/>
        </w:rPr>
        <w:t xml:space="preserve"> </w:t>
      </w:r>
      <w:r>
        <w:rPr>
          <w:rFonts w:ascii="Tahoma" w:eastAsia="Tahoma" w:hAnsi="Tahoma" w:cs="Tahoma"/>
          <w:w w:val="99"/>
          <w:sz w:val="19"/>
          <w:szCs w:val="19"/>
        </w:rPr>
        <w:t>Tableau,</w:t>
      </w:r>
      <w:r w:rsidRPr="0091061E">
        <w:rPr>
          <w:rFonts w:ascii="Tahoma" w:eastAsia="Tahoma" w:hAnsi="Tahoma" w:cs="Tahoma"/>
          <w:w w:val="99"/>
          <w:sz w:val="19"/>
          <w:szCs w:val="19"/>
        </w:rPr>
        <w:t xml:space="preserve"> </w:t>
      </w:r>
      <w:r>
        <w:rPr>
          <w:rFonts w:ascii="Tahoma" w:eastAsia="Tahoma" w:hAnsi="Tahoma" w:cs="Tahoma"/>
          <w:w w:val="99"/>
          <w:sz w:val="19"/>
          <w:szCs w:val="19"/>
        </w:rPr>
        <w:t>Power</w:t>
      </w:r>
      <w:r w:rsidRPr="0091061E">
        <w:rPr>
          <w:rFonts w:ascii="Tahoma" w:eastAsia="Tahoma" w:hAnsi="Tahoma" w:cs="Tahoma"/>
          <w:w w:val="99"/>
          <w:sz w:val="19"/>
          <w:szCs w:val="19"/>
        </w:rPr>
        <w:t xml:space="preserve"> </w:t>
      </w:r>
      <w:r>
        <w:rPr>
          <w:rFonts w:ascii="Tahoma" w:eastAsia="Tahoma" w:hAnsi="Tahoma" w:cs="Tahoma"/>
          <w:w w:val="99"/>
          <w:sz w:val="19"/>
          <w:szCs w:val="19"/>
        </w:rPr>
        <w:t>BI</w:t>
      </w:r>
    </w:p>
    <w:p w14:paraId="080FCD22" w14:textId="77777777" w:rsidR="00FD57BE" w:rsidRDefault="00FD57BE" w:rsidP="00C76CF4">
      <w:pPr>
        <w:spacing w:before="21"/>
        <w:ind w:left="720"/>
        <w:rPr>
          <w:rFonts w:ascii="Tahoma" w:eastAsia="Tahoma" w:hAnsi="Tahoma" w:cs="Tahoma"/>
          <w:sz w:val="19"/>
          <w:szCs w:val="19"/>
        </w:rPr>
      </w:pPr>
      <w:r>
        <w:rPr>
          <w:rFonts w:ascii="Verdana" w:eastAsia="Verdana" w:hAnsi="Verdana" w:cs="Verdana"/>
          <w:w w:val="99"/>
          <w:sz w:val="19"/>
          <w:szCs w:val="19"/>
        </w:rPr>
        <w:t>•</w:t>
      </w:r>
      <w:r>
        <w:rPr>
          <w:rFonts w:ascii="Verdana" w:eastAsia="Verdana" w:hAnsi="Verdana" w:cs="Verdana"/>
          <w:sz w:val="19"/>
          <w:szCs w:val="19"/>
        </w:rPr>
        <w:t xml:space="preserve">    </w:t>
      </w:r>
      <w:r>
        <w:rPr>
          <w:rFonts w:ascii="Tahoma" w:eastAsia="Tahoma" w:hAnsi="Tahoma" w:cs="Tahoma"/>
          <w:w w:val="99"/>
          <w:sz w:val="19"/>
          <w:szCs w:val="19"/>
        </w:rPr>
        <w:t>Developer</w:t>
      </w:r>
      <w:r w:rsidRPr="0091061E">
        <w:rPr>
          <w:rFonts w:ascii="Tahoma" w:eastAsia="Tahoma" w:hAnsi="Tahoma" w:cs="Tahoma"/>
          <w:w w:val="99"/>
          <w:sz w:val="19"/>
          <w:szCs w:val="19"/>
        </w:rPr>
        <w:t xml:space="preserve"> </w:t>
      </w:r>
      <w:r>
        <w:rPr>
          <w:rFonts w:ascii="Tahoma" w:eastAsia="Tahoma" w:hAnsi="Tahoma" w:cs="Tahoma"/>
          <w:w w:val="99"/>
          <w:sz w:val="19"/>
          <w:szCs w:val="19"/>
        </w:rPr>
        <w:t>Tools:</w:t>
      </w:r>
      <w:r w:rsidRPr="0091061E">
        <w:rPr>
          <w:rFonts w:ascii="Tahoma" w:eastAsia="Tahoma" w:hAnsi="Tahoma" w:cs="Tahoma"/>
          <w:w w:val="99"/>
          <w:sz w:val="19"/>
          <w:szCs w:val="19"/>
        </w:rPr>
        <w:t xml:space="preserve"> </w:t>
      </w:r>
      <w:r>
        <w:rPr>
          <w:rFonts w:ascii="Tahoma" w:eastAsia="Tahoma" w:hAnsi="Tahoma" w:cs="Tahoma"/>
          <w:w w:val="99"/>
          <w:sz w:val="19"/>
          <w:szCs w:val="19"/>
        </w:rPr>
        <w:t>-</w:t>
      </w:r>
      <w:r w:rsidRPr="0091061E">
        <w:rPr>
          <w:rFonts w:ascii="Tahoma" w:eastAsia="Tahoma" w:hAnsi="Tahoma" w:cs="Tahoma"/>
          <w:w w:val="99"/>
          <w:sz w:val="19"/>
          <w:szCs w:val="19"/>
        </w:rPr>
        <w:t xml:space="preserve"> </w:t>
      </w:r>
      <w:r>
        <w:rPr>
          <w:rFonts w:ascii="Tahoma" w:eastAsia="Tahoma" w:hAnsi="Tahoma" w:cs="Tahoma"/>
          <w:w w:val="99"/>
          <w:sz w:val="19"/>
          <w:szCs w:val="19"/>
        </w:rPr>
        <w:t>Eclipse,</w:t>
      </w:r>
      <w:r w:rsidRPr="0091061E">
        <w:rPr>
          <w:rFonts w:ascii="Tahoma" w:eastAsia="Tahoma" w:hAnsi="Tahoma" w:cs="Tahoma"/>
          <w:w w:val="99"/>
          <w:sz w:val="19"/>
          <w:szCs w:val="19"/>
        </w:rPr>
        <w:t xml:space="preserve"> </w:t>
      </w:r>
      <w:r>
        <w:rPr>
          <w:rFonts w:ascii="Tahoma" w:eastAsia="Tahoma" w:hAnsi="Tahoma" w:cs="Tahoma"/>
          <w:w w:val="99"/>
          <w:sz w:val="19"/>
          <w:szCs w:val="19"/>
        </w:rPr>
        <w:t>Oracle</w:t>
      </w:r>
      <w:r w:rsidRPr="0091061E">
        <w:rPr>
          <w:rFonts w:ascii="Tahoma" w:eastAsia="Tahoma" w:hAnsi="Tahoma" w:cs="Tahoma"/>
          <w:w w:val="99"/>
          <w:sz w:val="19"/>
          <w:szCs w:val="19"/>
        </w:rPr>
        <w:t xml:space="preserve"> </w:t>
      </w:r>
      <w:r>
        <w:rPr>
          <w:rFonts w:ascii="Tahoma" w:eastAsia="Tahoma" w:hAnsi="Tahoma" w:cs="Tahoma"/>
          <w:w w:val="99"/>
          <w:sz w:val="19"/>
          <w:szCs w:val="19"/>
        </w:rPr>
        <w:t>SQL</w:t>
      </w:r>
      <w:r w:rsidRPr="0091061E">
        <w:rPr>
          <w:rFonts w:ascii="Tahoma" w:eastAsia="Tahoma" w:hAnsi="Tahoma" w:cs="Tahoma"/>
          <w:w w:val="99"/>
          <w:sz w:val="19"/>
          <w:szCs w:val="19"/>
        </w:rPr>
        <w:t xml:space="preserve"> </w:t>
      </w:r>
      <w:r>
        <w:rPr>
          <w:rFonts w:ascii="Tahoma" w:eastAsia="Tahoma" w:hAnsi="Tahoma" w:cs="Tahoma"/>
          <w:w w:val="99"/>
          <w:sz w:val="19"/>
          <w:szCs w:val="19"/>
        </w:rPr>
        <w:t>developer,</w:t>
      </w:r>
      <w:r w:rsidRPr="0091061E">
        <w:rPr>
          <w:rFonts w:ascii="Tahoma" w:eastAsia="Tahoma" w:hAnsi="Tahoma" w:cs="Tahoma"/>
          <w:w w:val="99"/>
          <w:sz w:val="19"/>
          <w:szCs w:val="19"/>
        </w:rPr>
        <w:t xml:space="preserve"> </w:t>
      </w:r>
      <w:r>
        <w:rPr>
          <w:rFonts w:ascii="Tahoma" w:eastAsia="Tahoma" w:hAnsi="Tahoma" w:cs="Tahoma"/>
          <w:w w:val="99"/>
          <w:sz w:val="19"/>
          <w:szCs w:val="19"/>
        </w:rPr>
        <w:t>SSIS,</w:t>
      </w:r>
      <w:r w:rsidRPr="0091061E">
        <w:rPr>
          <w:rFonts w:ascii="Tahoma" w:eastAsia="Tahoma" w:hAnsi="Tahoma" w:cs="Tahoma"/>
          <w:w w:val="99"/>
          <w:sz w:val="19"/>
          <w:szCs w:val="19"/>
        </w:rPr>
        <w:t xml:space="preserve"> </w:t>
      </w:r>
      <w:r>
        <w:rPr>
          <w:rFonts w:ascii="Tahoma" w:eastAsia="Tahoma" w:hAnsi="Tahoma" w:cs="Tahoma"/>
          <w:w w:val="99"/>
          <w:sz w:val="19"/>
          <w:szCs w:val="19"/>
        </w:rPr>
        <w:t>Microsoft</w:t>
      </w:r>
      <w:r w:rsidRPr="0091061E">
        <w:rPr>
          <w:rFonts w:ascii="Tahoma" w:eastAsia="Tahoma" w:hAnsi="Tahoma" w:cs="Tahoma"/>
          <w:w w:val="99"/>
          <w:sz w:val="19"/>
          <w:szCs w:val="19"/>
        </w:rPr>
        <w:t xml:space="preserve"> </w:t>
      </w:r>
      <w:r>
        <w:rPr>
          <w:rFonts w:ascii="Tahoma" w:eastAsia="Tahoma" w:hAnsi="Tahoma" w:cs="Tahoma"/>
          <w:w w:val="99"/>
          <w:sz w:val="19"/>
          <w:szCs w:val="19"/>
        </w:rPr>
        <w:t>Analysis</w:t>
      </w:r>
      <w:r w:rsidRPr="0091061E">
        <w:rPr>
          <w:rFonts w:ascii="Tahoma" w:eastAsia="Tahoma" w:hAnsi="Tahoma" w:cs="Tahoma"/>
          <w:w w:val="99"/>
          <w:sz w:val="19"/>
          <w:szCs w:val="19"/>
        </w:rPr>
        <w:t xml:space="preserve"> </w:t>
      </w:r>
      <w:r>
        <w:rPr>
          <w:rFonts w:ascii="Tahoma" w:eastAsia="Tahoma" w:hAnsi="Tahoma" w:cs="Tahoma"/>
          <w:w w:val="99"/>
          <w:sz w:val="19"/>
          <w:szCs w:val="19"/>
        </w:rPr>
        <w:t>Service</w:t>
      </w:r>
      <w:r w:rsidRPr="0091061E">
        <w:rPr>
          <w:rFonts w:ascii="Tahoma" w:eastAsia="Tahoma" w:hAnsi="Tahoma" w:cs="Tahoma"/>
          <w:w w:val="99"/>
          <w:sz w:val="19"/>
          <w:szCs w:val="19"/>
        </w:rPr>
        <w:t xml:space="preserve"> </w:t>
      </w:r>
      <w:r>
        <w:rPr>
          <w:rFonts w:ascii="Tahoma" w:eastAsia="Tahoma" w:hAnsi="Tahoma" w:cs="Tahoma"/>
          <w:w w:val="99"/>
          <w:sz w:val="19"/>
          <w:szCs w:val="19"/>
        </w:rPr>
        <w:t>(SSAS)</w:t>
      </w:r>
    </w:p>
    <w:p w14:paraId="613D3C95" w14:textId="5A197AA9" w:rsidR="00FD57BE" w:rsidRDefault="00FD57BE" w:rsidP="00C76CF4">
      <w:pPr>
        <w:spacing w:before="18"/>
        <w:ind w:left="720"/>
        <w:rPr>
          <w:rFonts w:ascii="Tahoma" w:eastAsia="Tahoma" w:hAnsi="Tahoma" w:cs="Tahoma"/>
          <w:sz w:val="19"/>
          <w:szCs w:val="19"/>
        </w:rPr>
      </w:pPr>
      <w:r>
        <w:rPr>
          <w:rFonts w:ascii="Verdana" w:eastAsia="Verdana" w:hAnsi="Verdana" w:cs="Verdana"/>
          <w:w w:val="99"/>
          <w:sz w:val="19"/>
          <w:szCs w:val="19"/>
        </w:rPr>
        <w:t>•</w:t>
      </w:r>
      <w:r>
        <w:rPr>
          <w:rFonts w:ascii="Verdana" w:eastAsia="Verdana" w:hAnsi="Verdana" w:cs="Verdana"/>
          <w:sz w:val="19"/>
          <w:szCs w:val="19"/>
        </w:rPr>
        <w:t xml:space="preserve">    </w:t>
      </w:r>
      <w:r>
        <w:rPr>
          <w:rFonts w:ascii="Tahoma" w:eastAsia="Tahoma" w:hAnsi="Tahoma" w:cs="Tahoma"/>
          <w:w w:val="99"/>
          <w:sz w:val="19"/>
          <w:szCs w:val="19"/>
        </w:rPr>
        <w:t>Operating</w:t>
      </w:r>
      <w:r>
        <w:rPr>
          <w:rFonts w:ascii="Tahoma" w:eastAsia="Tahoma" w:hAnsi="Tahoma" w:cs="Tahoma"/>
          <w:sz w:val="19"/>
          <w:szCs w:val="19"/>
        </w:rPr>
        <w:t xml:space="preserve"> </w:t>
      </w:r>
      <w:r>
        <w:rPr>
          <w:rFonts w:ascii="Tahoma" w:eastAsia="Tahoma" w:hAnsi="Tahoma" w:cs="Tahoma"/>
          <w:w w:val="99"/>
          <w:sz w:val="19"/>
          <w:szCs w:val="19"/>
        </w:rPr>
        <w:t>Systems:</w:t>
      </w:r>
      <w:r>
        <w:rPr>
          <w:rFonts w:ascii="Tahoma" w:eastAsia="Tahoma" w:hAnsi="Tahoma" w:cs="Tahoma"/>
          <w:sz w:val="19"/>
          <w:szCs w:val="19"/>
        </w:rPr>
        <w:t xml:space="preserve"> </w:t>
      </w:r>
      <w:r>
        <w:rPr>
          <w:rFonts w:ascii="Tahoma" w:eastAsia="Tahoma" w:hAnsi="Tahoma" w:cs="Tahoma"/>
          <w:w w:val="99"/>
          <w:sz w:val="19"/>
          <w:szCs w:val="19"/>
        </w:rPr>
        <w:t>Windows,</w:t>
      </w:r>
      <w:r>
        <w:rPr>
          <w:rFonts w:ascii="Tahoma" w:eastAsia="Tahoma" w:hAnsi="Tahoma" w:cs="Tahoma"/>
          <w:sz w:val="19"/>
          <w:szCs w:val="19"/>
        </w:rPr>
        <w:t xml:space="preserve"> </w:t>
      </w:r>
      <w:r>
        <w:rPr>
          <w:rFonts w:ascii="Tahoma" w:eastAsia="Tahoma" w:hAnsi="Tahoma" w:cs="Tahoma"/>
          <w:w w:val="99"/>
          <w:sz w:val="19"/>
          <w:szCs w:val="19"/>
        </w:rPr>
        <w:t>Linux</w:t>
      </w:r>
    </w:p>
    <w:p w14:paraId="054A18EB" w14:textId="77777777" w:rsidR="00FD57BE" w:rsidRDefault="00FD57BE" w:rsidP="00C76CF4">
      <w:pPr>
        <w:spacing w:before="21"/>
        <w:ind w:left="720"/>
        <w:rPr>
          <w:rFonts w:ascii="Tahoma" w:eastAsia="Tahoma" w:hAnsi="Tahoma" w:cs="Tahoma"/>
          <w:w w:val="99"/>
          <w:sz w:val="19"/>
          <w:szCs w:val="19"/>
        </w:rPr>
      </w:pPr>
      <w:r>
        <w:rPr>
          <w:rFonts w:ascii="Verdana" w:eastAsia="Verdana" w:hAnsi="Verdana" w:cs="Verdana"/>
          <w:w w:val="99"/>
          <w:sz w:val="19"/>
          <w:szCs w:val="19"/>
        </w:rPr>
        <w:t>•</w:t>
      </w:r>
      <w:r>
        <w:rPr>
          <w:rFonts w:ascii="Verdana" w:eastAsia="Verdana" w:hAnsi="Verdana" w:cs="Verdana"/>
          <w:sz w:val="19"/>
          <w:szCs w:val="19"/>
        </w:rPr>
        <w:t xml:space="preserve">    </w:t>
      </w:r>
      <w:r>
        <w:rPr>
          <w:rFonts w:ascii="Tahoma" w:eastAsia="Tahoma" w:hAnsi="Tahoma" w:cs="Tahoma"/>
          <w:w w:val="99"/>
          <w:sz w:val="19"/>
          <w:szCs w:val="19"/>
        </w:rPr>
        <w:t>VMWare,</w:t>
      </w:r>
      <w:r>
        <w:rPr>
          <w:rFonts w:ascii="Tahoma" w:eastAsia="Tahoma" w:hAnsi="Tahoma" w:cs="Tahoma"/>
          <w:sz w:val="19"/>
          <w:szCs w:val="19"/>
        </w:rPr>
        <w:t xml:space="preserve"> </w:t>
      </w:r>
      <w:r>
        <w:rPr>
          <w:rFonts w:ascii="Tahoma" w:eastAsia="Tahoma" w:hAnsi="Tahoma" w:cs="Tahoma"/>
          <w:w w:val="99"/>
          <w:sz w:val="19"/>
          <w:szCs w:val="19"/>
        </w:rPr>
        <w:t>Oracle</w:t>
      </w:r>
      <w:r>
        <w:rPr>
          <w:rFonts w:ascii="Tahoma" w:eastAsia="Tahoma" w:hAnsi="Tahoma" w:cs="Tahoma"/>
          <w:sz w:val="19"/>
          <w:szCs w:val="19"/>
        </w:rPr>
        <w:t xml:space="preserve"> </w:t>
      </w:r>
      <w:r>
        <w:rPr>
          <w:rFonts w:ascii="Tahoma" w:eastAsia="Tahoma" w:hAnsi="Tahoma" w:cs="Tahoma"/>
          <w:w w:val="99"/>
          <w:sz w:val="19"/>
          <w:szCs w:val="19"/>
        </w:rPr>
        <w:t>VM</w:t>
      </w:r>
      <w:r>
        <w:rPr>
          <w:rFonts w:ascii="Tahoma" w:eastAsia="Tahoma" w:hAnsi="Tahoma" w:cs="Tahoma"/>
          <w:sz w:val="19"/>
          <w:szCs w:val="19"/>
        </w:rPr>
        <w:t xml:space="preserve"> </w:t>
      </w:r>
      <w:r>
        <w:rPr>
          <w:rFonts w:ascii="Tahoma" w:eastAsia="Tahoma" w:hAnsi="Tahoma" w:cs="Tahoma"/>
          <w:w w:val="99"/>
          <w:sz w:val="19"/>
          <w:szCs w:val="19"/>
        </w:rPr>
        <w:t>virtual</w:t>
      </w:r>
      <w:r>
        <w:rPr>
          <w:rFonts w:ascii="Tahoma" w:eastAsia="Tahoma" w:hAnsi="Tahoma" w:cs="Tahoma"/>
          <w:sz w:val="19"/>
          <w:szCs w:val="19"/>
        </w:rPr>
        <w:t xml:space="preserve"> </w:t>
      </w:r>
      <w:r>
        <w:rPr>
          <w:rFonts w:ascii="Tahoma" w:eastAsia="Tahoma" w:hAnsi="Tahoma" w:cs="Tahoma"/>
          <w:w w:val="99"/>
          <w:sz w:val="19"/>
          <w:szCs w:val="19"/>
        </w:rPr>
        <w:t>box</w:t>
      </w:r>
    </w:p>
    <w:p w14:paraId="61C79D8F" w14:textId="7F38C2B9" w:rsidR="00FD57BE" w:rsidRPr="005339C7" w:rsidRDefault="00FD57BE" w:rsidP="005339C7">
      <w:pPr>
        <w:spacing w:before="21"/>
        <w:ind w:left="720"/>
        <w:rPr>
          <w:rFonts w:ascii="Verdana" w:eastAsia="Verdana" w:hAnsi="Verdana" w:cs="Verdana"/>
          <w:w w:val="99"/>
          <w:sz w:val="19"/>
          <w:szCs w:val="19"/>
        </w:rPr>
      </w:pPr>
      <w:r>
        <w:rPr>
          <w:rFonts w:ascii="Verdana" w:eastAsia="Verdana" w:hAnsi="Verdana" w:cs="Verdana"/>
          <w:w w:val="99"/>
          <w:sz w:val="19"/>
          <w:szCs w:val="19"/>
        </w:rPr>
        <w:t>•    Version Control: GIT</w:t>
      </w:r>
    </w:p>
    <w:p w14:paraId="48549D7C" w14:textId="77777777" w:rsidR="00FD57BE" w:rsidRDefault="00FD57BE" w:rsidP="00FD57BE">
      <w:pPr>
        <w:spacing w:before="10" w:line="220" w:lineRule="exact"/>
        <w:rPr>
          <w:sz w:val="22"/>
          <w:szCs w:val="22"/>
        </w:rPr>
      </w:pPr>
    </w:p>
    <w:p w14:paraId="712A7CFA" w14:textId="354B14D8" w:rsidR="00FD57BE" w:rsidRDefault="00FD57BE" w:rsidP="00FD57BE">
      <w:pPr>
        <w:spacing w:line="320" w:lineRule="exact"/>
        <w:ind w:left="102"/>
        <w:rPr>
          <w:rFonts w:ascii="Tahoma" w:eastAsia="Tahoma" w:hAnsi="Tahoma" w:cs="Tahoma"/>
          <w:sz w:val="28"/>
          <w:szCs w:val="28"/>
        </w:rPr>
      </w:pPr>
      <w:r>
        <w:rPr>
          <w:noProof/>
        </w:rPr>
        <mc:AlternateContent>
          <mc:Choice Requires="wpg">
            <w:drawing>
              <wp:anchor distT="0" distB="0" distL="114300" distR="114300" simplePos="0" relativeHeight="251665408" behindDoc="1" locked="0" layoutInCell="1" allowOverlap="1" wp14:anchorId="13E5E8CC" wp14:editId="4333CCF8">
                <wp:simplePos x="0" y="0"/>
                <wp:positionH relativeFrom="page">
                  <wp:posOffset>676910</wp:posOffset>
                </wp:positionH>
                <wp:positionV relativeFrom="paragraph">
                  <wp:posOffset>367030</wp:posOffset>
                </wp:positionV>
                <wp:extent cx="6386830" cy="0"/>
                <wp:effectExtent l="10160" t="5080" r="13335" b="1397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6830" cy="0"/>
                          <a:chOff x="1066" y="578"/>
                          <a:chExt cx="10058" cy="0"/>
                        </a:xfrm>
                      </wpg:grpSpPr>
                      <wps:wsp>
                        <wps:cNvPr id="7" name="Freeform 21"/>
                        <wps:cNvSpPr>
                          <a:spLocks/>
                        </wps:cNvSpPr>
                        <wps:spPr bwMode="auto">
                          <a:xfrm>
                            <a:off x="1066" y="578"/>
                            <a:ext cx="10058" cy="0"/>
                          </a:xfrm>
                          <a:custGeom>
                            <a:avLst/>
                            <a:gdLst>
                              <a:gd name="T0" fmla="+- 0 1066 1066"/>
                              <a:gd name="T1" fmla="*/ T0 w 10058"/>
                              <a:gd name="T2" fmla="+- 0 11123 1066"/>
                              <a:gd name="T3" fmla="*/ T2 w 10058"/>
                            </a:gdLst>
                            <a:ahLst/>
                            <a:cxnLst>
                              <a:cxn ang="0">
                                <a:pos x="T1" y="0"/>
                              </a:cxn>
                              <a:cxn ang="0">
                                <a:pos x="T3" y="0"/>
                              </a:cxn>
                            </a:cxnLst>
                            <a:rect l="0" t="0" r="r" b="b"/>
                            <a:pathLst>
                              <a:path w="10058">
                                <a:moveTo>
                                  <a:pt x="0" y="0"/>
                                </a:moveTo>
                                <a:lnTo>
                                  <a:pt x="10057" y="0"/>
                                </a:lnTo>
                              </a:path>
                            </a:pathLst>
                          </a:custGeom>
                          <a:noFill/>
                          <a:ln w="75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105E5D" id="Group 6" o:spid="_x0000_s1026" style="position:absolute;margin-left:53.3pt;margin-top:28.9pt;width:502.9pt;height:0;z-index:-251651072;mso-position-horizontal-relative:page" coordorigin="1066,578" coordsize="10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">
                <v:shape id="Freeform 21" o:spid="_x0000_s1027" style="position:absolute;left:1066;top:578;width:10058;height:0;visibility:visible;mso-wrap-style:square;v-text-anchor:top" coordsize="10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" path="m,l10057,e" filled="f" strokeweight=".21069mm">
                  <v:path arrowok="t" o:connecttype="custom" o:connectlocs="0,0;10057,0" o:connectangles="0,0"/>
                </v:shape>
                <w10:wrap anchorx="page"/>
              </v:group>
            </w:pict>
          </mc:Fallback>
        </mc:AlternateContent>
      </w:r>
      <w:r>
        <w:rPr>
          <w:rFonts w:ascii="Tahoma" w:eastAsia="Tahoma" w:hAnsi="Tahoma" w:cs="Tahoma"/>
          <w:b/>
          <w:position w:val="-2"/>
          <w:sz w:val="28"/>
          <w:szCs w:val="28"/>
        </w:rPr>
        <w:t>Interests and Achievements</w:t>
      </w:r>
    </w:p>
    <w:p w14:paraId="06098859" w14:textId="77777777" w:rsidR="00FD57BE" w:rsidRDefault="00FD57BE" w:rsidP="00FD57BE">
      <w:pPr>
        <w:spacing w:before="8" w:line="180" w:lineRule="exact"/>
        <w:rPr>
          <w:sz w:val="18"/>
          <w:szCs w:val="18"/>
        </w:rPr>
      </w:pPr>
    </w:p>
    <w:p w14:paraId="36C065D2" w14:textId="77777777" w:rsidR="00FD57BE" w:rsidRDefault="00FD57BE" w:rsidP="00FD57BE">
      <w:pPr>
        <w:spacing w:line="200" w:lineRule="exact"/>
      </w:pPr>
    </w:p>
    <w:p w14:paraId="6F628CE4" w14:textId="352F38F7" w:rsidR="00FD57BE" w:rsidRPr="00FD57BE" w:rsidRDefault="00FD57BE" w:rsidP="00C76CF4">
      <w:pPr>
        <w:spacing w:before="18"/>
        <w:ind w:left="720"/>
        <w:rPr>
          <w:rFonts w:ascii="Tahoma" w:eastAsia="Tahoma" w:hAnsi="Tahoma" w:cs="Tahoma"/>
          <w:w w:val="99"/>
          <w:sz w:val="19"/>
          <w:szCs w:val="19"/>
        </w:rPr>
      </w:pPr>
      <w:r w:rsidRPr="005C5AC0">
        <w:rPr>
          <w:rFonts w:ascii="Tahoma" w:eastAsia="Tahoma" w:hAnsi="Tahoma" w:cs="Tahoma"/>
          <w:w w:val="99"/>
          <w:sz w:val="19"/>
          <w:szCs w:val="19"/>
        </w:rPr>
        <w:t>•      P</w:t>
      </w:r>
      <w:r w:rsidRPr="009C42B5">
        <w:rPr>
          <w:rFonts w:ascii="Tahoma" w:eastAsia="Tahoma" w:hAnsi="Tahoma" w:cs="Tahoma"/>
          <w:w w:val="99"/>
          <w:sz w:val="19"/>
          <w:szCs w:val="19"/>
        </w:rPr>
        <w:t>hotography: Interests in mobile photography and portrait photography.</w:t>
      </w:r>
    </w:p>
    <w:p w14:paraId="2614E6A8" w14:textId="6FA92B4D" w:rsidR="00FD57BE" w:rsidRPr="005C5AC0" w:rsidRDefault="00FD57BE" w:rsidP="00C76CF4">
      <w:pPr>
        <w:spacing w:before="18"/>
        <w:ind w:left="720"/>
        <w:rPr>
          <w:rFonts w:ascii="Tahoma" w:eastAsia="Tahoma" w:hAnsi="Tahoma" w:cs="Tahoma"/>
          <w:w w:val="99"/>
          <w:sz w:val="19"/>
          <w:szCs w:val="19"/>
        </w:rPr>
      </w:pPr>
      <w:r w:rsidRPr="005C5AC0">
        <w:rPr>
          <w:rFonts w:ascii="Tahoma" w:eastAsia="Tahoma" w:hAnsi="Tahoma" w:cs="Tahoma"/>
          <w:w w:val="99"/>
          <w:sz w:val="19"/>
          <w:szCs w:val="19"/>
        </w:rPr>
        <w:t xml:space="preserve">•      </w:t>
      </w:r>
      <w:r w:rsidRPr="009C42B5">
        <w:rPr>
          <w:rFonts w:ascii="Tahoma" w:eastAsia="Tahoma" w:hAnsi="Tahoma" w:cs="Tahoma"/>
          <w:w w:val="99"/>
          <w:sz w:val="19"/>
          <w:szCs w:val="19"/>
        </w:rPr>
        <w:t>Built significant relationships within Ubisoft both professional and personal.</w:t>
      </w:r>
    </w:p>
    <w:p w14:paraId="08A93CC0" w14:textId="47EF256E" w:rsidR="00FD57BE" w:rsidRPr="005C5AC0" w:rsidRDefault="00FD57BE" w:rsidP="00C76CF4">
      <w:pPr>
        <w:spacing w:before="18"/>
        <w:ind w:left="720"/>
        <w:rPr>
          <w:rFonts w:ascii="Tahoma" w:eastAsia="Tahoma" w:hAnsi="Tahoma" w:cs="Tahoma"/>
          <w:w w:val="99"/>
          <w:sz w:val="19"/>
          <w:szCs w:val="19"/>
        </w:rPr>
      </w:pPr>
      <w:r w:rsidRPr="005C5AC0">
        <w:rPr>
          <w:rFonts w:ascii="Tahoma" w:eastAsia="Tahoma" w:hAnsi="Tahoma" w:cs="Tahoma"/>
          <w:w w:val="99"/>
          <w:sz w:val="19"/>
          <w:szCs w:val="19"/>
        </w:rPr>
        <w:t xml:space="preserve">•      </w:t>
      </w:r>
      <w:r w:rsidRPr="009C42B5">
        <w:rPr>
          <w:rFonts w:ascii="Tahoma" w:eastAsia="Tahoma" w:hAnsi="Tahoma" w:cs="Tahoma"/>
          <w:w w:val="99"/>
          <w:sz w:val="19"/>
          <w:szCs w:val="19"/>
        </w:rPr>
        <w:t>Reading novels and blogs.</w:t>
      </w:r>
    </w:p>
    <w:p w14:paraId="5F8C50B0" w14:textId="77777777" w:rsidR="00FD57BE" w:rsidRPr="009C42B5" w:rsidRDefault="00FD57BE" w:rsidP="00C76CF4">
      <w:pPr>
        <w:spacing w:before="18"/>
        <w:ind w:left="720"/>
        <w:rPr>
          <w:rFonts w:ascii="Tahoma" w:eastAsia="Tahoma" w:hAnsi="Tahoma" w:cs="Tahoma"/>
          <w:w w:val="99"/>
          <w:sz w:val="19"/>
          <w:szCs w:val="19"/>
        </w:rPr>
      </w:pPr>
      <w:r w:rsidRPr="005C5AC0">
        <w:rPr>
          <w:rFonts w:ascii="Tahoma" w:eastAsia="Tahoma" w:hAnsi="Tahoma" w:cs="Tahoma"/>
          <w:w w:val="99"/>
          <w:sz w:val="19"/>
          <w:szCs w:val="19"/>
        </w:rPr>
        <w:t xml:space="preserve">•      </w:t>
      </w:r>
      <w:r w:rsidRPr="009C42B5">
        <w:rPr>
          <w:rFonts w:ascii="Tahoma" w:eastAsia="Tahoma" w:hAnsi="Tahoma" w:cs="Tahoma"/>
          <w:w w:val="99"/>
          <w:sz w:val="19"/>
          <w:szCs w:val="19"/>
        </w:rPr>
        <w:t>Achieved Certificate of Participant of National Level Workshop on Performance Evaluation of Cloud</w:t>
      </w:r>
    </w:p>
    <w:p w14:paraId="0969D4C3" w14:textId="3966A7EC" w:rsidR="00FD57BE" w:rsidRPr="00727776" w:rsidRDefault="00FD57BE" w:rsidP="00727776">
      <w:pPr>
        <w:spacing w:before="18"/>
        <w:ind w:left="720"/>
        <w:rPr>
          <w:rFonts w:ascii="Tahoma" w:eastAsia="Tahoma" w:hAnsi="Tahoma" w:cs="Tahoma"/>
          <w:w w:val="99"/>
          <w:sz w:val="19"/>
          <w:szCs w:val="19"/>
        </w:rPr>
      </w:pPr>
      <w:r w:rsidRPr="009C42B5">
        <w:rPr>
          <w:rFonts w:ascii="Tahoma" w:eastAsia="Tahoma" w:hAnsi="Tahoma" w:cs="Tahoma"/>
          <w:w w:val="99"/>
          <w:sz w:val="19"/>
          <w:szCs w:val="19"/>
        </w:rPr>
        <w:t xml:space="preserve">        Through the Web</w:t>
      </w:r>
      <w:r>
        <w:rPr>
          <w:rFonts w:ascii="Tahoma" w:eastAsia="Tahoma" w:hAnsi="Tahoma" w:cs="Tahoma"/>
          <w:w w:val="99"/>
          <w:sz w:val="19"/>
          <w:szCs w:val="19"/>
        </w:rPr>
        <w:t xml:space="preserve"> (2014)</w:t>
      </w:r>
      <w:r w:rsidR="00206A55">
        <w:rPr>
          <w:rFonts w:ascii="Tahoma" w:eastAsia="Tahoma" w:hAnsi="Tahoma" w:cs="Tahoma"/>
          <w:w w:val="99"/>
          <w:sz w:val="19"/>
          <w:szCs w:val="19"/>
        </w:rPr>
        <w:t>.</w:t>
      </w:r>
      <w:r w:rsidRPr="009C42B5">
        <w:rPr>
          <w:rFonts w:ascii="Tahoma" w:eastAsia="Tahoma" w:hAnsi="Tahoma" w:cs="Tahoma"/>
          <w:w w:val="99"/>
          <w:sz w:val="19"/>
          <w:szCs w:val="19"/>
        </w:rPr>
        <w:tab/>
      </w:r>
    </w:p>
    <w:p w14:paraId="3C13E082" w14:textId="659C3BEA" w:rsidR="00FD57BE" w:rsidRDefault="00FD57BE" w:rsidP="00FD57BE">
      <w:pPr>
        <w:spacing w:line="280" w:lineRule="exact"/>
        <w:ind w:left="117"/>
        <w:rPr>
          <w:rFonts w:ascii="Tahoma" w:eastAsia="Tahoma" w:hAnsi="Tahoma" w:cs="Tahoma"/>
          <w:sz w:val="24"/>
          <w:szCs w:val="24"/>
        </w:rPr>
      </w:pPr>
      <w:r>
        <w:rPr>
          <w:noProof/>
        </w:rPr>
        <mc:AlternateContent>
          <mc:Choice Requires="wpg">
            <w:drawing>
              <wp:anchor distT="0" distB="0" distL="114300" distR="114300" simplePos="0" relativeHeight="251666432" behindDoc="1" locked="0" layoutInCell="1" allowOverlap="1" wp14:anchorId="76209453" wp14:editId="4FF0D806">
                <wp:simplePos x="0" y="0"/>
                <wp:positionH relativeFrom="page">
                  <wp:posOffset>676910</wp:posOffset>
                </wp:positionH>
                <wp:positionV relativeFrom="paragraph">
                  <wp:posOffset>334010</wp:posOffset>
                </wp:positionV>
                <wp:extent cx="6386195" cy="0"/>
                <wp:effectExtent l="10160" t="10160" r="13970" b="889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6195" cy="0"/>
                          <a:chOff x="1066" y="526"/>
                          <a:chExt cx="10057" cy="0"/>
                        </a:xfrm>
                      </wpg:grpSpPr>
                      <wps:wsp>
                        <wps:cNvPr id="5" name="Freeform 23"/>
                        <wps:cNvSpPr>
                          <a:spLocks/>
                        </wps:cNvSpPr>
                        <wps:spPr bwMode="auto">
                          <a:xfrm>
                            <a:off x="1066" y="526"/>
                            <a:ext cx="10057" cy="0"/>
                          </a:xfrm>
                          <a:custGeom>
                            <a:avLst/>
                            <a:gdLst>
                              <a:gd name="T0" fmla="+- 0 1066 1066"/>
                              <a:gd name="T1" fmla="*/ T0 w 10057"/>
                              <a:gd name="T2" fmla="+- 0 11123 1066"/>
                              <a:gd name="T3" fmla="*/ T2 w 10057"/>
                            </a:gdLst>
                            <a:ahLst/>
                            <a:cxnLst>
                              <a:cxn ang="0">
                                <a:pos x="T1" y="0"/>
                              </a:cxn>
                              <a:cxn ang="0">
                                <a:pos x="T3" y="0"/>
                              </a:cxn>
                            </a:cxnLst>
                            <a:rect l="0" t="0" r="r" b="b"/>
                            <a:pathLst>
                              <a:path w="10057">
                                <a:moveTo>
                                  <a:pt x="0" y="0"/>
                                </a:moveTo>
                                <a:lnTo>
                                  <a:pt x="10057" y="0"/>
                                </a:lnTo>
                              </a:path>
                            </a:pathLst>
                          </a:custGeom>
                          <a:noFill/>
                          <a:ln w="75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32AE30" id="Group 4" o:spid="_x0000_s1026" style="position:absolute;margin-left:53.3pt;margin-top:26.3pt;width:502.85pt;height:0;z-index:-251650048;mso-position-horizontal-relative:page" coordorigin="1066,526" coordsize="100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">
                <v:shape id="Freeform 23" o:spid="_x0000_s1027" style="position:absolute;left:1066;top:526;width:10057;height:0;visibility:visible;mso-wrap-style:square;v-text-anchor:top" coordsize="10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" path="m,l10057,e" filled="f" strokeweight=".21069mm">
                  <v:path arrowok="t" o:connecttype="custom" o:connectlocs="0,0;10057,0" o:connectangles="0,0"/>
                </v:shape>
                <w10:wrap anchorx="page"/>
              </v:group>
            </w:pict>
          </mc:Fallback>
        </mc:AlternateContent>
      </w:r>
      <w:r>
        <w:rPr>
          <w:rFonts w:ascii="Tahoma" w:eastAsia="Tahoma" w:hAnsi="Tahoma" w:cs="Tahoma"/>
          <w:b/>
          <w:position w:val="-2"/>
          <w:sz w:val="24"/>
          <w:szCs w:val="24"/>
        </w:rPr>
        <w:t>Visa</w:t>
      </w:r>
    </w:p>
    <w:p w14:paraId="6198A062" w14:textId="77777777" w:rsidR="00FD57BE" w:rsidRDefault="00FD57BE" w:rsidP="00FD57BE">
      <w:pPr>
        <w:spacing w:before="5" w:line="100" w:lineRule="exact"/>
        <w:rPr>
          <w:sz w:val="10"/>
          <w:szCs w:val="10"/>
        </w:rPr>
      </w:pPr>
    </w:p>
    <w:p w14:paraId="374DC28B" w14:textId="77777777" w:rsidR="00FD57BE" w:rsidRDefault="00FD57BE" w:rsidP="00FD57BE">
      <w:pPr>
        <w:spacing w:line="200" w:lineRule="exact"/>
      </w:pPr>
    </w:p>
    <w:p w14:paraId="3D2D1A66" w14:textId="77777777" w:rsidR="00FD57BE" w:rsidRDefault="00FD57BE" w:rsidP="00FD57BE">
      <w:pPr>
        <w:spacing w:line="200" w:lineRule="exact"/>
      </w:pPr>
    </w:p>
    <w:p w14:paraId="6D05C50E" w14:textId="7EA90CD0" w:rsidR="00FD57BE" w:rsidRDefault="00FD57BE" w:rsidP="006A382A">
      <w:pPr>
        <w:spacing w:before="27" w:line="263" w:lineRule="auto"/>
        <w:ind w:left="155" w:right="87" w:hanging="10"/>
        <w:rPr>
          <w:rFonts w:ascii="Tahoma" w:eastAsia="Tahoma" w:hAnsi="Tahoma" w:cs="Tahoma"/>
          <w:sz w:val="19"/>
          <w:szCs w:val="19"/>
        </w:rPr>
        <w:sectPr w:rsidR="00FD57BE">
          <w:pgSz w:w="11920" w:h="16840"/>
          <w:pgMar w:top="780" w:right="580" w:bottom="280" w:left="920" w:header="720" w:footer="720" w:gutter="0"/>
          <w:cols w:space="720"/>
        </w:sectPr>
      </w:pPr>
      <w:r>
        <w:rPr>
          <w:rFonts w:ascii="Tahoma" w:eastAsia="Tahoma" w:hAnsi="Tahoma" w:cs="Tahoma"/>
          <w:w w:val="99"/>
          <w:sz w:val="19"/>
          <w:szCs w:val="19"/>
        </w:rPr>
        <w:t>Eligible</w:t>
      </w:r>
      <w:r>
        <w:rPr>
          <w:rFonts w:ascii="Tahoma" w:eastAsia="Tahoma" w:hAnsi="Tahoma" w:cs="Tahoma"/>
          <w:sz w:val="19"/>
          <w:szCs w:val="19"/>
        </w:rPr>
        <w:t xml:space="preserve"> </w:t>
      </w:r>
      <w:r>
        <w:rPr>
          <w:rFonts w:ascii="Tahoma" w:eastAsia="Tahoma" w:hAnsi="Tahoma" w:cs="Tahoma"/>
          <w:w w:val="99"/>
          <w:sz w:val="19"/>
          <w:szCs w:val="19"/>
        </w:rPr>
        <w:t>to</w:t>
      </w:r>
      <w:r>
        <w:rPr>
          <w:rFonts w:ascii="Tahoma" w:eastAsia="Tahoma" w:hAnsi="Tahoma" w:cs="Tahoma"/>
          <w:sz w:val="19"/>
          <w:szCs w:val="19"/>
        </w:rPr>
        <w:t xml:space="preserve"> </w:t>
      </w:r>
      <w:r>
        <w:rPr>
          <w:rFonts w:ascii="Tahoma" w:eastAsia="Tahoma" w:hAnsi="Tahoma" w:cs="Tahoma"/>
          <w:w w:val="99"/>
          <w:sz w:val="19"/>
          <w:szCs w:val="19"/>
        </w:rPr>
        <w:t>work</w:t>
      </w:r>
      <w:r>
        <w:rPr>
          <w:rFonts w:ascii="Tahoma" w:eastAsia="Tahoma" w:hAnsi="Tahoma" w:cs="Tahoma"/>
          <w:sz w:val="19"/>
          <w:szCs w:val="19"/>
        </w:rPr>
        <w:t xml:space="preserve"> </w:t>
      </w:r>
      <w:r>
        <w:rPr>
          <w:rFonts w:ascii="Tahoma" w:eastAsia="Tahoma" w:hAnsi="Tahoma" w:cs="Tahoma"/>
          <w:w w:val="99"/>
          <w:sz w:val="19"/>
          <w:szCs w:val="19"/>
        </w:rPr>
        <w:t>full</w:t>
      </w:r>
      <w:r>
        <w:rPr>
          <w:rFonts w:ascii="Tahoma" w:eastAsia="Tahoma" w:hAnsi="Tahoma" w:cs="Tahoma"/>
          <w:sz w:val="19"/>
          <w:szCs w:val="19"/>
        </w:rPr>
        <w:t xml:space="preserve"> </w:t>
      </w:r>
      <w:r>
        <w:rPr>
          <w:rFonts w:ascii="Tahoma" w:eastAsia="Tahoma" w:hAnsi="Tahoma" w:cs="Tahoma"/>
          <w:w w:val="99"/>
          <w:sz w:val="19"/>
          <w:szCs w:val="19"/>
        </w:rPr>
        <w:t>time</w:t>
      </w:r>
      <w:r>
        <w:rPr>
          <w:rFonts w:ascii="Tahoma" w:eastAsia="Tahoma" w:hAnsi="Tahoma" w:cs="Tahoma"/>
          <w:sz w:val="19"/>
          <w:szCs w:val="19"/>
        </w:rPr>
        <w:t xml:space="preserve"> </w:t>
      </w:r>
      <w:r>
        <w:rPr>
          <w:rFonts w:ascii="Tahoma" w:eastAsia="Tahoma" w:hAnsi="Tahoma" w:cs="Tahoma"/>
          <w:w w:val="99"/>
          <w:sz w:val="19"/>
          <w:szCs w:val="19"/>
        </w:rPr>
        <w:t>from</w:t>
      </w:r>
      <w:r>
        <w:rPr>
          <w:rFonts w:ascii="Tahoma" w:eastAsia="Tahoma" w:hAnsi="Tahoma" w:cs="Tahoma"/>
          <w:sz w:val="19"/>
          <w:szCs w:val="19"/>
        </w:rPr>
        <w:t xml:space="preserve"> </w:t>
      </w:r>
      <w:r>
        <w:rPr>
          <w:rFonts w:ascii="Tahoma" w:eastAsia="Tahoma" w:hAnsi="Tahoma" w:cs="Tahoma"/>
          <w:w w:val="99"/>
          <w:sz w:val="19"/>
          <w:szCs w:val="19"/>
        </w:rPr>
        <w:t>June</w:t>
      </w:r>
      <w:r>
        <w:rPr>
          <w:rFonts w:ascii="Tahoma" w:eastAsia="Tahoma" w:hAnsi="Tahoma" w:cs="Tahoma"/>
          <w:sz w:val="19"/>
          <w:szCs w:val="19"/>
        </w:rPr>
        <w:t xml:space="preserve"> </w:t>
      </w:r>
      <w:r>
        <w:rPr>
          <w:rFonts w:ascii="Tahoma" w:eastAsia="Tahoma" w:hAnsi="Tahoma" w:cs="Tahoma"/>
          <w:w w:val="99"/>
          <w:sz w:val="19"/>
          <w:szCs w:val="19"/>
        </w:rPr>
        <w:t>2020</w:t>
      </w:r>
      <w:r>
        <w:rPr>
          <w:rFonts w:ascii="Tahoma" w:eastAsia="Tahoma" w:hAnsi="Tahoma" w:cs="Tahoma"/>
          <w:sz w:val="19"/>
          <w:szCs w:val="19"/>
        </w:rPr>
        <w:t xml:space="preserve"> </w:t>
      </w:r>
      <w:r>
        <w:rPr>
          <w:rFonts w:ascii="Tahoma" w:eastAsia="Tahoma" w:hAnsi="Tahoma" w:cs="Tahoma"/>
          <w:w w:val="99"/>
          <w:sz w:val="19"/>
          <w:szCs w:val="19"/>
        </w:rPr>
        <w:t>under</w:t>
      </w:r>
      <w:r>
        <w:rPr>
          <w:rFonts w:ascii="Tahoma" w:eastAsia="Tahoma" w:hAnsi="Tahoma" w:cs="Tahoma"/>
          <w:sz w:val="19"/>
          <w:szCs w:val="19"/>
        </w:rPr>
        <w:t xml:space="preserve"> </w:t>
      </w:r>
      <w:r>
        <w:rPr>
          <w:rFonts w:ascii="Tahoma" w:eastAsia="Tahoma" w:hAnsi="Tahoma" w:cs="Tahoma"/>
          <w:w w:val="99"/>
          <w:sz w:val="19"/>
          <w:szCs w:val="19"/>
        </w:rPr>
        <w:t>Stamp</w:t>
      </w:r>
      <w:r>
        <w:rPr>
          <w:rFonts w:ascii="Tahoma" w:eastAsia="Tahoma" w:hAnsi="Tahoma" w:cs="Tahoma"/>
          <w:sz w:val="19"/>
          <w:szCs w:val="19"/>
        </w:rPr>
        <w:t xml:space="preserve"> </w:t>
      </w:r>
      <w:r>
        <w:rPr>
          <w:rFonts w:ascii="Tahoma" w:eastAsia="Tahoma" w:hAnsi="Tahoma" w:cs="Tahoma"/>
          <w:w w:val="99"/>
          <w:sz w:val="19"/>
          <w:szCs w:val="19"/>
        </w:rPr>
        <w:t>1G</w:t>
      </w:r>
      <w:r>
        <w:rPr>
          <w:rFonts w:ascii="Tahoma" w:eastAsia="Tahoma" w:hAnsi="Tahoma" w:cs="Tahoma"/>
          <w:sz w:val="19"/>
          <w:szCs w:val="19"/>
        </w:rPr>
        <w:t xml:space="preserve"> </w:t>
      </w:r>
      <w:r>
        <w:rPr>
          <w:rFonts w:ascii="Tahoma" w:eastAsia="Tahoma" w:hAnsi="Tahoma" w:cs="Tahoma"/>
          <w:w w:val="99"/>
          <w:sz w:val="19"/>
          <w:szCs w:val="19"/>
        </w:rPr>
        <w:t>Visa.</w:t>
      </w:r>
      <w:r>
        <w:rPr>
          <w:rFonts w:ascii="Tahoma" w:eastAsia="Tahoma" w:hAnsi="Tahoma" w:cs="Tahoma"/>
          <w:sz w:val="19"/>
          <w:szCs w:val="19"/>
        </w:rPr>
        <w:t xml:space="preserve"> </w:t>
      </w:r>
      <w:r>
        <w:rPr>
          <w:rFonts w:ascii="Tahoma" w:eastAsia="Tahoma" w:hAnsi="Tahoma" w:cs="Tahoma"/>
          <w:w w:val="99"/>
          <w:sz w:val="19"/>
          <w:szCs w:val="19"/>
        </w:rPr>
        <w:t>Also,</w:t>
      </w:r>
      <w:r>
        <w:rPr>
          <w:rFonts w:ascii="Tahoma" w:eastAsia="Tahoma" w:hAnsi="Tahoma" w:cs="Tahoma"/>
          <w:sz w:val="19"/>
          <w:szCs w:val="19"/>
        </w:rPr>
        <w:t xml:space="preserve"> </w:t>
      </w:r>
      <w:r>
        <w:rPr>
          <w:rFonts w:ascii="Tahoma" w:eastAsia="Tahoma" w:hAnsi="Tahoma" w:cs="Tahoma"/>
          <w:w w:val="99"/>
          <w:sz w:val="19"/>
          <w:szCs w:val="19"/>
        </w:rPr>
        <w:t>Eligible</w:t>
      </w:r>
      <w:r>
        <w:rPr>
          <w:rFonts w:ascii="Tahoma" w:eastAsia="Tahoma" w:hAnsi="Tahoma" w:cs="Tahoma"/>
          <w:sz w:val="19"/>
          <w:szCs w:val="19"/>
        </w:rPr>
        <w:t xml:space="preserve"> </w:t>
      </w:r>
      <w:r>
        <w:rPr>
          <w:rFonts w:ascii="Tahoma" w:eastAsia="Tahoma" w:hAnsi="Tahoma" w:cs="Tahoma"/>
          <w:w w:val="99"/>
          <w:sz w:val="19"/>
          <w:szCs w:val="19"/>
        </w:rPr>
        <w:t>to</w:t>
      </w:r>
      <w:r>
        <w:rPr>
          <w:rFonts w:ascii="Tahoma" w:eastAsia="Tahoma" w:hAnsi="Tahoma" w:cs="Tahoma"/>
          <w:sz w:val="19"/>
          <w:szCs w:val="19"/>
        </w:rPr>
        <w:t xml:space="preserve"> </w:t>
      </w:r>
      <w:r>
        <w:rPr>
          <w:rFonts w:ascii="Tahoma" w:eastAsia="Tahoma" w:hAnsi="Tahoma" w:cs="Tahoma"/>
          <w:w w:val="99"/>
          <w:sz w:val="19"/>
          <w:szCs w:val="19"/>
        </w:rPr>
        <w:t>be</w:t>
      </w:r>
      <w:r>
        <w:rPr>
          <w:rFonts w:ascii="Tahoma" w:eastAsia="Tahoma" w:hAnsi="Tahoma" w:cs="Tahoma"/>
          <w:sz w:val="19"/>
          <w:szCs w:val="19"/>
        </w:rPr>
        <w:t xml:space="preserve"> </w:t>
      </w:r>
      <w:r>
        <w:rPr>
          <w:rFonts w:ascii="Tahoma" w:eastAsia="Tahoma" w:hAnsi="Tahoma" w:cs="Tahoma"/>
          <w:w w:val="99"/>
          <w:sz w:val="19"/>
          <w:szCs w:val="19"/>
        </w:rPr>
        <w:t>sponsored</w:t>
      </w:r>
      <w:r>
        <w:rPr>
          <w:rFonts w:ascii="Tahoma" w:eastAsia="Tahoma" w:hAnsi="Tahoma" w:cs="Tahoma"/>
          <w:sz w:val="19"/>
          <w:szCs w:val="19"/>
        </w:rPr>
        <w:t xml:space="preserve"> </w:t>
      </w:r>
      <w:r>
        <w:rPr>
          <w:rFonts w:ascii="Tahoma" w:eastAsia="Tahoma" w:hAnsi="Tahoma" w:cs="Tahoma"/>
          <w:w w:val="99"/>
          <w:sz w:val="19"/>
          <w:szCs w:val="19"/>
        </w:rPr>
        <w:t>under</w:t>
      </w:r>
      <w:r>
        <w:rPr>
          <w:rFonts w:ascii="Tahoma" w:eastAsia="Tahoma" w:hAnsi="Tahoma" w:cs="Tahoma"/>
          <w:sz w:val="19"/>
          <w:szCs w:val="19"/>
        </w:rPr>
        <w:t xml:space="preserve"> </w:t>
      </w:r>
      <w:r>
        <w:rPr>
          <w:rFonts w:ascii="Tahoma" w:eastAsia="Tahoma" w:hAnsi="Tahoma" w:cs="Tahoma"/>
          <w:w w:val="99"/>
          <w:sz w:val="19"/>
          <w:szCs w:val="19"/>
        </w:rPr>
        <w:t>critical</w:t>
      </w:r>
      <w:r>
        <w:rPr>
          <w:rFonts w:ascii="Tahoma" w:eastAsia="Tahoma" w:hAnsi="Tahoma" w:cs="Tahoma"/>
          <w:sz w:val="19"/>
          <w:szCs w:val="19"/>
        </w:rPr>
        <w:t xml:space="preserve"> </w:t>
      </w:r>
      <w:r>
        <w:rPr>
          <w:rFonts w:ascii="Tahoma" w:eastAsia="Tahoma" w:hAnsi="Tahoma" w:cs="Tahoma"/>
          <w:w w:val="99"/>
          <w:sz w:val="19"/>
          <w:szCs w:val="19"/>
        </w:rPr>
        <w:t>skill permit</w:t>
      </w:r>
      <w:r w:rsidR="002D5C78">
        <w:rPr>
          <w:rFonts w:ascii="Tahoma" w:eastAsia="Tahoma" w:hAnsi="Tahoma" w:cs="Tahoma"/>
          <w:w w:val="99"/>
          <w:sz w:val="19"/>
          <w:szCs w:val="19"/>
        </w:rPr>
        <w:t>.</w:t>
      </w:r>
    </w:p>
    <w:p w14:paraId="4B806E83" w14:textId="77777777" w:rsidR="00787CBA" w:rsidRDefault="00787CBA">
      <w:pPr>
        <w:spacing w:before="5" w:line="260" w:lineRule="exact"/>
        <w:rPr>
          <w:sz w:val="26"/>
          <w:szCs w:val="26"/>
        </w:rPr>
      </w:pPr>
    </w:p>
    <w:sectPr w:rsidR="00787CBA">
      <w:pgSz w:w="11920" w:h="16840"/>
      <w:pgMar w:top="740" w:right="58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MSY10">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eXGyrePagella-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152C9"/>
    <w:multiLevelType w:val="hybridMultilevel"/>
    <w:tmpl w:val="335A5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6D57E2"/>
    <w:multiLevelType w:val="hybridMultilevel"/>
    <w:tmpl w:val="A18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09F2"/>
    <w:multiLevelType w:val="hybridMultilevel"/>
    <w:tmpl w:val="2A00B220"/>
    <w:lvl w:ilvl="0" w:tplc="DECA6C88">
      <w:numFmt w:val="bullet"/>
      <w:lvlText w:val="•"/>
      <w:lvlJc w:val="left"/>
      <w:pPr>
        <w:ind w:left="880" w:hanging="360"/>
      </w:pPr>
      <w:rPr>
        <w:rFonts w:ascii="Arial" w:eastAsia="Arial" w:hAnsi="Arial" w:cs="Aria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3" w15:restartNumberingAfterBreak="0">
    <w:nsid w:val="39CF66A2"/>
    <w:multiLevelType w:val="hybridMultilevel"/>
    <w:tmpl w:val="389E8348"/>
    <w:lvl w:ilvl="0" w:tplc="DECA6C88">
      <w:numFmt w:val="bullet"/>
      <w:lvlText w:val="•"/>
      <w:lvlJc w:val="left"/>
      <w:pPr>
        <w:ind w:left="1400" w:hanging="360"/>
      </w:pPr>
      <w:rPr>
        <w:rFonts w:ascii="Arial" w:eastAsia="Arial" w:hAnsi="Arial" w:cs="Aria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4" w15:restartNumberingAfterBreak="0">
    <w:nsid w:val="6390612D"/>
    <w:multiLevelType w:val="hybridMultilevel"/>
    <w:tmpl w:val="8902AFDA"/>
    <w:lvl w:ilvl="0" w:tplc="6F604AB6">
      <w:start w:val="2012"/>
      <w:numFmt w:val="bullet"/>
      <w:lvlText w:val="•"/>
      <w:lvlJc w:val="left"/>
      <w:pPr>
        <w:ind w:left="1080" w:hanging="360"/>
      </w:pPr>
      <w:rPr>
        <w:rFonts w:ascii="Tahoma" w:eastAsia="Tahoma"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279618E"/>
    <w:multiLevelType w:val="hybridMultilevel"/>
    <w:tmpl w:val="888E4EF2"/>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6" w15:restartNumberingAfterBreak="0">
    <w:nsid w:val="72AB57A2"/>
    <w:multiLevelType w:val="multilevel"/>
    <w:tmpl w:val="541C0CD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73986204"/>
    <w:multiLevelType w:val="hybridMultilevel"/>
    <w:tmpl w:val="1DAC9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0"/>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CBA"/>
    <w:rsid w:val="00053CE0"/>
    <w:rsid w:val="00084917"/>
    <w:rsid w:val="00117728"/>
    <w:rsid w:val="001470BB"/>
    <w:rsid w:val="00185A66"/>
    <w:rsid w:val="00206A55"/>
    <w:rsid w:val="00207185"/>
    <w:rsid w:val="002223E8"/>
    <w:rsid w:val="002761F1"/>
    <w:rsid w:val="00294F61"/>
    <w:rsid w:val="002D27F1"/>
    <w:rsid w:val="002D5C78"/>
    <w:rsid w:val="0031315C"/>
    <w:rsid w:val="00323972"/>
    <w:rsid w:val="00327686"/>
    <w:rsid w:val="004170A4"/>
    <w:rsid w:val="005339C7"/>
    <w:rsid w:val="00534C77"/>
    <w:rsid w:val="005732BE"/>
    <w:rsid w:val="005A24E7"/>
    <w:rsid w:val="005B3E15"/>
    <w:rsid w:val="005C5AC0"/>
    <w:rsid w:val="006640C1"/>
    <w:rsid w:val="00667746"/>
    <w:rsid w:val="006741BA"/>
    <w:rsid w:val="00683CCF"/>
    <w:rsid w:val="0068538C"/>
    <w:rsid w:val="0069559D"/>
    <w:rsid w:val="006A382A"/>
    <w:rsid w:val="006C6CCF"/>
    <w:rsid w:val="00707724"/>
    <w:rsid w:val="00727776"/>
    <w:rsid w:val="00756B16"/>
    <w:rsid w:val="00787C61"/>
    <w:rsid w:val="00787CBA"/>
    <w:rsid w:val="008310B4"/>
    <w:rsid w:val="008C1D65"/>
    <w:rsid w:val="008F34B0"/>
    <w:rsid w:val="008F6656"/>
    <w:rsid w:val="0091061E"/>
    <w:rsid w:val="0094419B"/>
    <w:rsid w:val="0095523F"/>
    <w:rsid w:val="009A6F82"/>
    <w:rsid w:val="009C42B5"/>
    <w:rsid w:val="009D420F"/>
    <w:rsid w:val="009D671F"/>
    <w:rsid w:val="00A240AD"/>
    <w:rsid w:val="00AA0DF2"/>
    <w:rsid w:val="00AA7352"/>
    <w:rsid w:val="00AA786E"/>
    <w:rsid w:val="00AD342C"/>
    <w:rsid w:val="00B057EC"/>
    <w:rsid w:val="00B42A04"/>
    <w:rsid w:val="00BB29AD"/>
    <w:rsid w:val="00BD6415"/>
    <w:rsid w:val="00C12EDC"/>
    <w:rsid w:val="00C46B76"/>
    <w:rsid w:val="00C76CF4"/>
    <w:rsid w:val="00C86F6B"/>
    <w:rsid w:val="00D06007"/>
    <w:rsid w:val="00D50D55"/>
    <w:rsid w:val="00D91806"/>
    <w:rsid w:val="00E16591"/>
    <w:rsid w:val="00E24CB7"/>
    <w:rsid w:val="00E5724D"/>
    <w:rsid w:val="00E62437"/>
    <w:rsid w:val="00ED65BC"/>
    <w:rsid w:val="00F4534A"/>
    <w:rsid w:val="00F70E15"/>
    <w:rsid w:val="00F904EB"/>
    <w:rsid w:val="00F9726B"/>
    <w:rsid w:val="00FD07EB"/>
    <w:rsid w:val="00FD5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779C14E"/>
  <w15:docId w15:val="{4C04C2E6-88E6-4899-8E22-7903A7CC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AA0DF2"/>
    <w:rPr>
      <w:color w:val="0000FF" w:themeColor="hyperlink"/>
      <w:u w:val="single"/>
    </w:rPr>
  </w:style>
  <w:style w:type="character" w:styleId="UnresolvedMention">
    <w:name w:val="Unresolved Mention"/>
    <w:basedOn w:val="DefaultParagraphFont"/>
    <w:uiPriority w:val="99"/>
    <w:semiHidden/>
    <w:unhideWhenUsed/>
    <w:rsid w:val="00AA0DF2"/>
    <w:rPr>
      <w:color w:val="605E5C"/>
      <w:shd w:val="clear" w:color="auto" w:fill="E1DFDD"/>
    </w:rPr>
  </w:style>
  <w:style w:type="paragraph" w:styleId="ListParagraph">
    <w:name w:val="List Paragraph"/>
    <w:basedOn w:val="Normal"/>
    <w:uiPriority w:val="34"/>
    <w:qFormat/>
    <w:rsid w:val="002D2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dhavsumit/THE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ap.ncirl.ie/4271/" TargetMode="External"/><Relationship Id="rId5" Type="http://schemas.openxmlformats.org/officeDocument/2006/relationships/hyperlink" Target="http://ie.linkedin.com/in/sumitjadha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Sumit Jadhav</cp:lastModifiedBy>
  <cp:revision>18</cp:revision>
  <cp:lastPrinted>2020-06-10T10:42:00Z</cp:lastPrinted>
  <dcterms:created xsi:type="dcterms:W3CDTF">2020-06-10T10:53:00Z</dcterms:created>
  <dcterms:modified xsi:type="dcterms:W3CDTF">2020-07-23T00:11:00Z</dcterms:modified>
</cp:coreProperties>
</file>